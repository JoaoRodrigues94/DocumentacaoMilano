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0AC91B" w14:textId="2C10EB78" w:rsidR="003447F4" w:rsidRPr="004660BB" w:rsidRDefault="00724473" w:rsidP="00BD06F8">
      <w:pPr>
        <w:ind w:firstLine="0"/>
        <w:rPr>
          <w:szCs w:val="24"/>
          <w:highlight w:val="yellow"/>
        </w:rPr>
      </w:pPr>
      <w:bookmarkStart w:id="0" w:name="_Toc434489512"/>
      <w:r>
        <w:rPr>
          <w:b/>
          <w:bCs/>
          <w:szCs w:val="24"/>
        </w:rPr>
        <w:t>1</w:t>
      </w:r>
      <w:r w:rsidR="005571E9" w:rsidRPr="005571E9">
        <w:rPr>
          <w:b/>
          <w:bCs/>
          <w:szCs w:val="24"/>
        </w:rPr>
        <w:t xml:space="preserve"> </w:t>
      </w:r>
      <w:r w:rsidR="003447F4" w:rsidRPr="003447F4">
        <w:rPr>
          <w:b/>
          <w:bCs/>
          <w:szCs w:val="24"/>
        </w:rPr>
        <w:t>Levantamento de Requisitos</w:t>
      </w:r>
    </w:p>
    <w:p w14:paraId="24CA3070" w14:textId="77777777" w:rsidR="00BE4DDB" w:rsidRDefault="00BE4DDB" w:rsidP="00BD06F8">
      <w:pPr>
        <w:ind w:firstLine="0"/>
        <w:rPr>
          <w:szCs w:val="24"/>
        </w:rPr>
      </w:pPr>
    </w:p>
    <w:p w14:paraId="7BB10915" w14:textId="315D5A77" w:rsidR="003447F4" w:rsidRPr="00724473" w:rsidRDefault="003447F4" w:rsidP="00724473">
      <w:pPr>
        <w:pStyle w:val="PargrafodaLista"/>
        <w:numPr>
          <w:ilvl w:val="1"/>
          <w:numId w:val="12"/>
        </w:numPr>
        <w:rPr>
          <w:szCs w:val="24"/>
        </w:rPr>
      </w:pPr>
      <w:r w:rsidRPr="00724473">
        <w:rPr>
          <w:szCs w:val="24"/>
        </w:rPr>
        <w:t>BPMN</w:t>
      </w:r>
      <w:r w:rsidR="004660BB" w:rsidRPr="00724473">
        <w:rPr>
          <w:szCs w:val="24"/>
        </w:rPr>
        <w:t xml:space="preserve"> </w:t>
      </w:r>
    </w:p>
    <w:p w14:paraId="5D9AA5A5" w14:textId="0BE9F4B1" w:rsidR="003447F4" w:rsidRDefault="00724473" w:rsidP="00724473">
      <w:pPr>
        <w:pStyle w:val="PargrafodaLista"/>
        <w:ind w:left="405"/>
        <w:jc w:val="center"/>
        <w:rPr>
          <w:szCs w:val="24"/>
        </w:rPr>
      </w:pPr>
      <w:r>
        <w:rPr>
          <w:b/>
          <w:sz w:val="20"/>
          <w:szCs w:val="24"/>
        </w:rPr>
        <w:t>Figura</w:t>
      </w:r>
      <w:r w:rsidRPr="00724473">
        <w:rPr>
          <w:b/>
          <w:sz w:val="20"/>
          <w:szCs w:val="24"/>
        </w:rPr>
        <w:t xml:space="preserve"> 1 – </w:t>
      </w:r>
      <w:r>
        <w:rPr>
          <w:sz w:val="20"/>
          <w:szCs w:val="24"/>
        </w:rPr>
        <w:t>BPMN</w:t>
      </w:r>
      <w:r>
        <w:rPr>
          <w:noProof/>
          <w:szCs w:val="24"/>
        </w:rPr>
        <w:drawing>
          <wp:inline distT="0" distB="0" distL="0" distR="0" wp14:anchorId="29180CAB" wp14:editId="73FB1A18">
            <wp:extent cx="6545580" cy="3228975"/>
            <wp:effectExtent l="0" t="0" r="762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0549" cy="3231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8EBF6B" w14:textId="2A92DA91" w:rsidR="009B1E6C" w:rsidRDefault="00165C76" w:rsidP="00724473">
      <w:pPr>
        <w:ind w:firstLine="0"/>
        <w:rPr>
          <w:szCs w:val="24"/>
        </w:rPr>
      </w:pPr>
      <w:r>
        <w:rPr>
          <w:szCs w:val="24"/>
        </w:rPr>
        <w:t>1</w:t>
      </w:r>
      <w:r w:rsidR="003447F4" w:rsidRPr="003447F4">
        <w:rPr>
          <w:szCs w:val="24"/>
        </w:rPr>
        <w:t>.</w:t>
      </w:r>
      <w:r>
        <w:rPr>
          <w:szCs w:val="24"/>
        </w:rPr>
        <w:t>2</w:t>
      </w:r>
      <w:r w:rsidR="003447F4">
        <w:rPr>
          <w:szCs w:val="24"/>
        </w:rPr>
        <w:t xml:space="preserve"> </w:t>
      </w:r>
      <w:r w:rsidR="003447F4" w:rsidRPr="003447F4">
        <w:rPr>
          <w:szCs w:val="24"/>
        </w:rPr>
        <w:t xml:space="preserve">Requisitos </w:t>
      </w:r>
      <w:r w:rsidR="00724473">
        <w:rPr>
          <w:szCs w:val="24"/>
        </w:rPr>
        <w:t>do Si</w:t>
      </w:r>
      <w:r>
        <w:rPr>
          <w:szCs w:val="24"/>
        </w:rPr>
        <w:t>s</w:t>
      </w:r>
      <w:r w:rsidR="00724473">
        <w:rPr>
          <w:szCs w:val="24"/>
        </w:rPr>
        <w:t>tema</w:t>
      </w:r>
    </w:p>
    <w:p w14:paraId="265251C7" w14:textId="77777777" w:rsidR="00B42452" w:rsidRDefault="00B42452" w:rsidP="00BD06F8">
      <w:pPr>
        <w:ind w:firstLine="709"/>
        <w:rPr>
          <w:szCs w:val="24"/>
        </w:rPr>
      </w:pPr>
    </w:p>
    <w:p w14:paraId="3F17F3F8" w14:textId="42999283" w:rsidR="00B42452" w:rsidRPr="00A95739" w:rsidRDefault="00B42452" w:rsidP="00BD06F8">
      <w:pPr>
        <w:ind w:firstLine="0"/>
        <w:jc w:val="center"/>
        <w:rPr>
          <w:b/>
          <w:sz w:val="20"/>
          <w:szCs w:val="24"/>
        </w:rPr>
      </w:pPr>
      <w:r w:rsidRPr="00A95739">
        <w:rPr>
          <w:b/>
          <w:sz w:val="20"/>
          <w:szCs w:val="24"/>
        </w:rPr>
        <w:t xml:space="preserve">Quadro 1 – </w:t>
      </w:r>
      <w:r w:rsidRPr="00D80062">
        <w:rPr>
          <w:sz w:val="20"/>
          <w:szCs w:val="24"/>
        </w:rPr>
        <w:t>Requisitos do sistema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3020"/>
        <w:gridCol w:w="3020"/>
        <w:gridCol w:w="3020"/>
      </w:tblGrid>
      <w:tr w:rsidR="00B42452" w14:paraId="64146CBC" w14:textId="77777777" w:rsidTr="00B42452">
        <w:trPr>
          <w:jc w:val="center"/>
        </w:trPr>
        <w:tc>
          <w:tcPr>
            <w:tcW w:w="3020" w:type="dxa"/>
          </w:tcPr>
          <w:p w14:paraId="14F73F2C" w14:textId="39D44848" w:rsidR="00B42452" w:rsidRPr="001C2B91" w:rsidRDefault="00B42452" w:rsidP="009635B2">
            <w:pPr>
              <w:suppressAutoHyphens w:val="0"/>
              <w:spacing w:line="240" w:lineRule="auto"/>
              <w:ind w:firstLine="0"/>
              <w:rPr>
                <w:rFonts w:cs="Arial"/>
                <w:sz w:val="20"/>
                <w:szCs w:val="24"/>
                <w:lang w:eastAsia="pt-BR"/>
              </w:rPr>
            </w:pPr>
            <w:r w:rsidRPr="001C2B91"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  <w:t>RF001</w:t>
            </w:r>
            <w:r w:rsidRPr="001C2B91">
              <w:rPr>
                <w:rFonts w:cs="Arial"/>
                <w:color w:val="000000"/>
                <w:sz w:val="20"/>
                <w:szCs w:val="24"/>
                <w:lang w:eastAsia="pt-BR"/>
              </w:rPr>
              <w:t>-</w:t>
            </w:r>
            <w:r w:rsidR="00724473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 </w:t>
            </w:r>
            <w:r w:rsidR="00167B5F">
              <w:rPr>
                <w:rFonts w:cs="Arial"/>
                <w:color w:val="000000"/>
                <w:sz w:val="20"/>
                <w:szCs w:val="24"/>
                <w:lang w:eastAsia="pt-BR"/>
              </w:rPr>
              <w:t>Efetuar Login</w:t>
            </w:r>
          </w:p>
        </w:tc>
        <w:tc>
          <w:tcPr>
            <w:tcW w:w="3020" w:type="dxa"/>
          </w:tcPr>
          <w:p w14:paraId="6C3F38CC" w14:textId="77777777" w:rsidR="00B42452" w:rsidRPr="001C2B91" w:rsidRDefault="00B42452" w:rsidP="009635B2">
            <w:pPr>
              <w:pStyle w:val="0-BancaInstituicao"/>
              <w:spacing w:after="0"/>
              <w:jc w:val="both"/>
              <w:rPr>
                <w:rFonts w:cs="Arial"/>
                <w:sz w:val="20"/>
                <w:szCs w:val="24"/>
              </w:rPr>
            </w:pPr>
            <w:r w:rsidRPr="001C2B91">
              <w:rPr>
                <w:rFonts w:cs="Arial"/>
                <w:sz w:val="20"/>
                <w:szCs w:val="24"/>
              </w:rPr>
              <w:t>Categoria:</w:t>
            </w:r>
          </w:p>
          <w:p w14:paraId="5072E4B1" w14:textId="77777777" w:rsidR="00B42452" w:rsidRPr="001C2B91" w:rsidRDefault="00B42452" w:rsidP="009635B2">
            <w:pPr>
              <w:pStyle w:val="0-BancaComponentes"/>
              <w:jc w:val="both"/>
              <w:rPr>
                <w:sz w:val="20"/>
              </w:rPr>
            </w:pPr>
            <w:proofErr w:type="gramStart"/>
            <w:r w:rsidRPr="001C2B91">
              <w:rPr>
                <w:sz w:val="20"/>
              </w:rPr>
              <w:t>(  )</w:t>
            </w:r>
            <w:proofErr w:type="gramEnd"/>
            <w:r w:rsidRPr="001C2B91">
              <w:rPr>
                <w:sz w:val="20"/>
              </w:rPr>
              <w:t xml:space="preserve"> Oculto</w:t>
            </w:r>
          </w:p>
          <w:p w14:paraId="62BC3A6F" w14:textId="77777777" w:rsidR="00B42452" w:rsidRDefault="00B42452" w:rsidP="009635B2">
            <w:pPr>
              <w:spacing w:line="240" w:lineRule="auto"/>
              <w:ind w:firstLine="0"/>
              <w:rPr>
                <w:szCs w:val="24"/>
              </w:rPr>
            </w:pPr>
            <w:r w:rsidRPr="001C2B91">
              <w:rPr>
                <w:sz w:val="20"/>
              </w:rPr>
              <w:t>(X)Evidente</w:t>
            </w:r>
          </w:p>
        </w:tc>
        <w:tc>
          <w:tcPr>
            <w:tcW w:w="3020" w:type="dxa"/>
          </w:tcPr>
          <w:p w14:paraId="6A1A8FE2" w14:textId="77777777" w:rsidR="00B42452" w:rsidRPr="001C2B91" w:rsidRDefault="00B42452" w:rsidP="009635B2">
            <w:pPr>
              <w:suppressAutoHyphens w:val="0"/>
              <w:spacing w:line="240" w:lineRule="auto"/>
              <w:ind w:firstLine="0"/>
              <w:rPr>
                <w:rFonts w:cs="Arial"/>
                <w:color w:val="000000"/>
                <w:sz w:val="20"/>
                <w:szCs w:val="24"/>
                <w:lang w:eastAsia="pt-BR"/>
              </w:rPr>
            </w:pPr>
            <w:r w:rsidRPr="001C2B91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Prioridade: </w:t>
            </w:r>
          </w:p>
          <w:p w14:paraId="180ECFF5" w14:textId="77777777" w:rsidR="00B42452" w:rsidRPr="001C2B91" w:rsidRDefault="00B42452" w:rsidP="009635B2">
            <w:pPr>
              <w:pStyle w:val="0-BancaComponentes"/>
              <w:jc w:val="both"/>
              <w:rPr>
                <w:rFonts w:cs="Arial"/>
                <w:sz w:val="20"/>
                <w:szCs w:val="24"/>
              </w:rPr>
            </w:pPr>
            <w:r w:rsidRPr="001C2B91">
              <w:rPr>
                <w:rFonts w:cs="Arial"/>
                <w:sz w:val="20"/>
                <w:szCs w:val="24"/>
              </w:rPr>
              <w:t>(X) Altíssima</w:t>
            </w:r>
          </w:p>
          <w:p w14:paraId="0B4CB157" w14:textId="77777777" w:rsidR="00B42452" w:rsidRPr="001C2B91" w:rsidRDefault="00B42452" w:rsidP="009635B2">
            <w:pPr>
              <w:pStyle w:val="0-BancaComponentes"/>
              <w:jc w:val="both"/>
              <w:rPr>
                <w:rFonts w:cs="Arial"/>
                <w:sz w:val="20"/>
                <w:szCs w:val="24"/>
              </w:rPr>
            </w:pPr>
            <w:proofErr w:type="gramStart"/>
            <w:r w:rsidRPr="001C2B91">
              <w:rPr>
                <w:rFonts w:cs="Arial"/>
                <w:sz w:val="20"/>
                <w:szCs w:val="24"/>
              </w:rPr>
              <w:t>(  )</w:t>
            </w:r>
            <w:proofErr w:type="gramEnd"/>
            <w:r w:rsidRPr="001C2B91">
              <w:rPr>
                <w:rFonts w:cs="Arial"/>
                <w:sz w:val="20"/>
                <w:szCs w:val="24"/>
              </w:rPr>
              <w:t xml:space="preserve"> Alta</w:t>
            </w:r>
          </w:p>
          <w:p w14:paraId="183C0716" w14:textId="77777777" w:rsidR="00B42452" w:rsidRPr="001C2B91" w:rsidRDefault="00B42452" w:rsidP="009635B2">
            <w:pPr>
              <w:pStyle w:val="0-BancaComponentes"/>
              <w:jc w:val="both"/>
              <w:rPr>
                <w:rFonts w:cs="Arial"/>
                <w:sz w:val="20"/>
                <w:szCs w:val="24"/>
              </w:rPr>
            </w:pPr>
            <w:proofErr w:type="gramStart"/>
            <w:r w:rsidRPr="001C2B91">
              <w:rPr>
                <w:rFonts w:cs="Arial"/>
                <w:sz w:val="20"/>
                <w:szCs w:val="24"/>
              </w:rPr>
              <w:t>(  )</w:t>
            </w:r>
            <w:proofErr w:type="gramEnd"/>
            <w:r w:rsidRPr="001C2B91">
              <w:rPr>
                <w:rFonts w:cs="Arial"/>
                <w:sz w:val="20"/>
                <w:szCs w:val="24"/>
              </w:rPr>
              <w:t xml:space="preserve"> Média</w:t>
            </w:r>
          </w:p>
          <w:p w14:paraId="51E89E79" w14:textId="77777777" w:rsidR="00B42452" w:rsidRDefault="00B42452" w:rsidP="009635B2">
            <w:pPr>
              <w:spacing w:line="240" w:lineRule="auto"/>
              <w:ind w:firstLine="0"/>
              <w:rPr>
                <w:szCs w:val="24"/>
              </w:rPr>
            </w:pPr>
            <w:proofErr w:type="gramStart"/>
            <w:r w:rsidRPr="001C2B91">
              <w:rPr>
                <w:rFonts w:cs="Arial"/>
                <w:sz w:val="20"/>
                <w:szCs w:val="24"/>
              </w:rPr>
              <w:t>(  )</w:t>
            </w:r>
            <w:proofErr w:type="gramEnd"/>
            <w:r w:rsidRPr="001C2B91">
              <w:rPr>
                <w:rFonts w:cs="Arial"/>
                <w:sz w:val="20"/>
                <w:szCs w:val="24"/>
              </w:rPr>
              <w:t xml:space="preserve"> Baixa</w:t>
            </w:r>
          </w:p>
        </w:tc>
      </w:tr>
      <w:tr w:rsidR="00B42452" w14:paraId="4D655615" w14:textId="77777777" w:rsidTr="009635B2">
        <w:trPr>
          <w:trHeight w:val="283"/>
          <w:jc w:val="center"/>
        </w:trPr>
        <w:tc>
          <w:tcPr>
            <w:tcW w:w="9060" w:type="dxa"/>
            <w:gridSpan w:val="3"/>
          </w:tcPr>
          <w:p w14:paraId="7E9C4DE5" w14:textId="06890EA8" w:rsidR="00B42452" w:rsidRPr="001C2B91" w:rsidRDefault="00B42452" w:rsidP="009635B2">
            <w:pPr>
              <w:suppressAutoHyphens w:val="0"/>
              <w:spacing w:line="240" w:lineRule="auto"/>
              <w:ind w:firstLine="0"/>
              <w:rPr>
                <w:rFonts w:cs="Arial"/>
                <w:sz w:val="20"/>
                <w:szCs w:val="24"/>
                <w:lang w:eastAsia="pt-BR"/>
              </w:rPr>
            </w:pPr>
            <w:r w:rsidRPr="001C2B91"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  <w:t>Descrição</w:t>
            </w:r>
            <w:r w:rsidRPr="001C2B91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: O sistema </w:t>
            </w:r>
            <w:r w:rsidR="00167B5F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deve </w:t>
            </w:r>
            <w:proofErr w:type="spellStart"/>
            <w:r w:rsidR="00167B5F">
              <w:rPr>
                <w:rFonts w:cs="Arial"/>
                <w:color w:val="000000"/>
                <w:sz w:val="20"/>
                <w:szCs w:val="24"/>
                <w:lang w:eastAsia="pt-BR"/>
              </w:rPr>
              <w:t>logar</w:t>
            </w:r>
            <w:proofErr w:type="spellEnd"/>
            <w:r w:rsidR="00167B5F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 o usuário através de um token válido, ou pelos dados já cadastrados no banco.</w:t>
            </w:r>
          </w:p>
        </w:tc>
      </w:tr>
      <w:tr w:rsidR="00B42452" w14:paraId="15312097" w14:textId="77777777" w:rsidTr="00B42452">
        <w:trPr>
          <w:jc w:val="center"/>
        </w:trPr>
        <w:tc>
          <w:tcPr>
            <w:tcW w:w="3020" w:type="dxa"/>
          </w:tcPr>
          <w:p w14:paraId="43A44243" w14:textId="03CBC4B7" w:rsidR="00B42452" w:rsidRDefault="00B42452" w:rsidP="009635B2">
            <w:pPr>
              <w:spacing w:line="240" w:lineRule="auto"/>
              <w:ind w:firstLine="0"/>
              <w:rPr>
                <w:szCs w:val="24"/>
              </w:rPr>
            </w:pPr>
            <w:r w:rsidRPr="001C2B91"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  <w:t>RF002-</w:t>
            </w:r>
            <w:r w:rsidR="00167B5F">
              <w:rPr>
                <w:rFonts w:cs="Arial"/>
                <w:bCs/>
                <w:color w:val="000000"/>
                <w:sz w:val="20"/>
                <w:szCs w:val="24"/>
                <w:lang w:eastAsia="pt-BR"/>
              </w:rPr>
              <w:t>Consultar Clientes</w:t>
            </w:r>
          </w:p>
        </w:tc>
        <w:tc>
          <w:tcPr>
            <w:tcW w:w="3020" w:type="dxa"/>
          </w:tcPr>
          <w:p w14:paraId="0F8EEDFE" w14:textId="77777777" w:rsidR="00B42452" w:rsidRPr="001C2B91" w:rsidRDefault="00B42452" w:rsidP="009635B2">
            <w:pPr>
              <w:suppressAutoHyphens w:val="0"/>
              <w:spacing w:line="240" w:lineRule="auto"/>
              <w:ind w:firstLine="0"/>
              <w:rPr>
                <w:rFonts w:cs="Arial"/>
                <w:bCs/>
                <w:color w:val="000000"/>
                <w:sz w:val="20"/>
                <w:szCs w:val="24"/>
                <w:lang w:eastAsia="pt-BR"/>
              </w:rPr>
            </w:pPr>
            <w:r w:rsidRPr="001C2B91">
              <w:rPr>
                <w:rFonts w:cs="Arial"/>
                <w:bCs/>
                <w:color w:val="000000"/>
                <w:sz w:val="20"/>
                <w:szCs w:val="24"/>
                <w:lang w:eastAsia="pt-BR"/>
              </w:rPr>
              <w:t>Categoria:</w:t>
            </w:r>
          </w:p>
          <w:p w14:paraId="794CE118" w14:textId="77777777" w:rsidR="00B42452" w:rsidRPr="001C2B91" w:rsidRDefault="00B42452" w:rsidP="009635B2">
            <w:pPr>
              <w:pStyle w:val="0-BancaComponentes"/>
              <w:jc w:val="both"/>
              <w:rPr>
                <w:sz w:val="20"/>
              </w:rPr>
            </w:pPr>
            <w:proofErr w:type="gramStart"/>
            <w:r w:rsidRPr="001C2B91">
              <w:rPr>
                <w:sz w:val="20"/>
              </w:rPr>
              <w:t xml:space="preserve">( </w:t>
            </w:r>
            <w:r>
              <w:rPr>
                <w:sz w:val="20"/>
              </w:rPr>
              <w:t xml:space="preserve"> </w:t>
            </w:r>
            <w:r w:rsidRPr="001C2B91">
              <w:rPr>
                <w:sz w:val="20"/>
              </w:rPr>
              <w:t>)</w:t>
            </w:r>
            <w:proofErr w:type="gramEnd"/>
            <w:r w:rsidRPr="001C2B91">
              <w:rPr>
                <w:sz w:val="20"/>
              </w:rPr>
              <w:t xml:space="preserve"> Oculto</w:t>
            </w:r>
          </w:p>
          <w:p w14:paraId="15643BED" w14:textId="77777777" w:rsidR="00B42452" w:rsidRDefault="00B42452" w:rsidP="009635B2">
            <w:pPr>
              <w:spacing w:line="240" w:lineRule="auto"/>
              <w:ind w:firstLine="0"/>
              <w:rPr>
                <w:szCs w:val="24"/>
              </w:rPr>
            </w:pPr>
            <w:r w:rsidRPr="001C2B91">
              <w:rPr>
                <w:sz w:val="20"/>
              </w:rPr>
              <w:t>(X) Evidente</w:t>
            </w:r>
          </w:p>
        </w:tc>
        <w:tc>
          <w:tcPr>
            <w:tcW w:w="3020" w:type="dxa"/>
          </w:tcPr>
          <w:p w14:paraId="415B9D48" w14:textId="77777777" w:rsidR="00B42452" w:rsidRPr="001C2B91" w:rsidRDefault="00B42452" w:rsidP="009635B2">
            <w:pPr>
              <w:suppressAutoHyphens w:val="0"/>
              <w:spacing w:line="240" w:lineRule="auto"/>
              <w:ind w:firstLine="0"/>
              <w:rPr>
                <w:rFonts w:cs="Arial"/>
                <w:color w:val="000000"/>
                <w:sz w:val="20"/>
                <w:szCs w:val="24"/>
                <w:lang w:eastAsia="pt-BR"/>
              </w:rPr>
            </w:pPr>
            <w:r w:rsidRPr="001C2B91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Prioridade: </w:t>
            </w:r>
          </w:p>
          <w:p w14:paraId="72ADB71C" w14:textId="77777777" w:rsidR="00B42452" w:rsidRPr="001C2B91" w:rsidRDefault="00B42452" w:rsidP="009635B2">
            <w:pPr>
              <w:pStyle w:val="0-BancaComponentes"/>
              <w:jc w:val="both"/>
              <w:rPr>
                <w:rFonts w:cs="Arial"/>
                <w:sz w:val="20"/>
                <w:szCs w:val="24"/>
              </w:rPr>
            </w:pPr>
            <w:r w:rsidRPr="001C2B91">
              <w:rPr>
                <w:rFonts w:cs="Arial"/>
                <w:sz w:val="20"/>
                <w:szCs w:val="24"/>
              </w:rPr>
              <w:t>(X) Altíssima</w:t>
            </w:r>
          </w:p>
          <w:p w14:paraId="0D5692DA" w14:textId="77777777" w:rsidR="00B42452" w:rsidRPr="001C2B91" w:rsidRDefault="00B42452" w:rsidP="009635B2">
            <w:pPr>
              <w:pStyle w:val="0-BancaComponentes"/>
              <w:jc w:val="both"/>
              <w:rPr>
                <w:rFonts w:cs="Arial"/>
                <w:sz w:val="20"/>
                <w:szCs w:val="24"/>
              </w:rPr>
            </w:pPr>
            <w:proofErr w:type="gramStart"/>
            <w:r w:rsidRPr="001C2B91">
              <w:rPr>
                <w:rFonts w:cs="Arial"/>
                <w:sz w:val="20"/>
                <w:szCs w:val="24"/>
              </w:rPr>
              <w:t>(  )</w:t>
            </w:r>
            <w:proofErr w:type="gramEnd"/>
            <w:r w:rsidRPr="001C2B91">
              <w:rPr>
                <w:rFonts w:cs="Arial"/>
                <w:sz w:val="20"/>
                <w:szCs w:val="24"/>
              </w:rPr>
              <w:t xml:space="preserve"> Alta</w:t>
            </w:r>
          </w:p>
          <w:p w14:paraId="4D4C7B67" w14:textId="77777777" w:rsidR="00B42452" w:rsidRPr="001C2B91" w:rsidRDefault="00B42452" w:rsidP="009635B2">
            <w:pPr>
              <w:pStyle w:val="0-BancaComponentes"/>
              <w:jc w:val="both"/>
              <w:rPr>
                <w:rFonts w:cs="Arial"/>
                <w:sz w:val="20"/>
                <w:szCs w:val="24"/>
              </w:rPr>
            </w:pPr>
            <w:proofErr w:type="gramStart"/>
            <w:r w:rsidRPr="001C2B91">
              <w:rPr>
                <w:rFonts w:cs="Arial"/>
                <w:sz w:val="20"/>
                <w:szCs w:val="24"/>
              </w:rPr>
              <w:t>(  )</w:t>
            </w:r>
            <w:proofErr w:type="gramEnd"/>
            <w:r w:rsidRPr="001C2B91">
              <w:rPr>
                <w:rFonts w:cs="Arial"/>
                <w:sz w:val="20"/>
                <w:szCs w:val="24"/>
              </w:rPr>
              <w:t xml:space="preserve"> Média</w:t>
            </w:r>
          </w:p>
          <w:p w14:paraId="0A26FFD4" w14:textId="77777777" w:rsidR="00B42452" w:rsidRDefault="00B42452" w:rsidP="009635B2">
            <w:pPr>
              <w:spacing w:line="240" w:lineRule="auto"/>
              <w:ind w:firstLine="0"/>
              <w:rPr>
                <w:szCs w:val="24"/>
              </w:rPr>
            </w:pPr>
            <w:proofErr w:type="gramStart"/>
            <w:r w:rsidRPr="001C2B91">
              <w:rPr>
                <w:rFonts w:cs="Arial"/>
                <w:sz w:val="20"/>
                <w:szCs w:val="24"/>
              </w:rPr>
              <w:t>(  )</w:t>
            </w:r>
            <w:proofErr w:type="gramEnd"/>
            <w:r w:rsidRPr="001C2B91">
              <w:rPr>
                <w:rFonts w:cs="Arial"/>
                <w:sz w:val="20"/>
                <w:szCs w:val="24"/>
              </w:rPr>
              <w:t xml:space="preserve"> Baixa</w:t>
            </w:r>
          </w:p>
        </w:tc>
      </w:tr>
      <w:tr w:rsidR="00B42452" w14:paraId="7E65495D" w14:textId="77777777" w:rsidTr="009635B2">
        <w:trPr>
          <w:trHeight w:val="283"/>
          <w:jc w:val="center"/>
        </w:trPr>
        <w:tc>
          <w:tcPr>
            <w:tcW w:w="9060" w:type="dxa"/>
            <w:gridSpan w:val="3"/>
          </w:tcPr>
          <w:p w14:paraId="18BBF9A7" w14:textId="0F8526F0" w:rsidR="00B42452" w:rsidRDefault="00B42452" w:rsidP="009635B2">
            <w:pPr>
              <w:spacing w:line="240" w:lineRule="auto"/>
              <w:ind w:firstLine="0"/>
              <w:rPr>
                <w:szCs w:val="24"/>
              </w:rPr>
            </w:pPr>
            <w:r w:rsidRPr="001C2B91"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  <w:t>Descrição</w:t>
            </w:r>
            <w:r w:rsidRPr="001C2B91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: O sistema deve </w:t>
            </w:r>
            <w:r w:rsidR="00167B5F">
              <w:rPr>
                <w:rFonts w:cs="Arial"/>
                <w:color w:val="000000"/>
                <w:sz w:val="20"/>
                <w:szCs w:val="24"/>
                <w:lang w:eastAsia="pt-BR"/>
              </w:rPr>
              <w:t>fazer a consulta dos clientes no período selecionado.</w:t>
            </w:r>
          </w:p>
        </w:tc>
      </w:tr>
      <w:tr w:rsidR="00B42452" w14:paraId="079F3362" w14:textId="77777777" w:rsidTr="00B42452">
        <w:trPr>
          <w:jc w:val="center"/>
        </w:trPr>
        <w:tc>
          <w:tcPr>
            <w:tcW w:w="3020" w:type="dxa"/>
          </w:tcPr>
          <w:p w14:paraId="0EBC82DA" w14:textId="0B1E3098" w:rsidR="00B42452" w:rsidRDefault="00B42452" w:rsidP="009635B2">
            <w:pPr>
              <w:spacing w:line="240" w:lineRule="auto"/>
              <w:ind w:firstLine="0"/>
              <w:rPr>
                <w:szCs w:val="24"/>
              </w:rPr>
            </w:pPr>
            <w:r w:rsidRPr="001C2B91"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  <w:t>RF003</w:t>
            </w:r>
            <w:r w:rsidRPr="001C2B91">
              <w:rPr>
                <w:rFonts w:cs="Arial"/>
                <w:color w:val="000000"/>
                <w:sz w:val="20"/>
                <w:szCs w:val="24"/>
                <w:lang w:eastAsia="pt-BR"/>
              </w:rPr>
              <w:t>-</w:t>
            </w:r>
            <w:r w:rsidR="00167B5F">
              <w:rPr>
                <w:rFonts w:cs="Arial"/>
                <w:color w:val="000000"/>
                <w:sz w:val="20"/>
                <w:szCs w:val="24"/>
                <w:lang w:eastAsia="pt-BR"/>
              </w:rPr>
              <w:t>Exibir dados</w:t>
            </w:r>
          </w:p>
        </w:tc>
        <w:tc>
          <w:tcPr>
            <w:tcW w:w="3020" w:type="dxa"/>
          </w:tcPr>
          <w:p w14:paraId="70F4A7A7" w14:textId="77777777" w:rsidR="00B42452" w:rsidRPr="001C2B91" w:rsidRDefault="00B42452" w:rsidP="009635B2">
            <w:pPr>
              <w:suppressAutoHyphens w:val="0"/>
              <w:spacing w:line="240" w:lineRule="auto"/>
              <w:ind w:firstLine="0"/>
              <w:rPr>
                <w:rFonts w:cs="Arial"/>
                <w:bCs/>
                <w:color w:val="000000"/>
                <w:sz w:val="20"/>
                <w:szCs w:val="24"/>
                <w:lang w:eastAsia="pt-BR"/>
              </w:rPr>
            </w:pPr>
            <w:r w:rsidRPr="001C2B91">
              <w:rPr>
                <w:rFonts w:cs="Arial"/>
                <w:bCs/>
                <w:color w:val="000000"/>
                <w:sz w:val="20"/>
                <w:szCs w:val="24"/>
                <w:lang w:eastAsia="pt-BR"/>
              </w:rPr>
              <w:t>Categoria:</w:t>
            </w:r>
          </w:p>
          <w:p w14:paraId="74D0B64A" w14:textId="77777777" w:rsidR="00B42452" w:rsidRPr="001C2B91" w:rsidRDefault="00B42452" w:rsidP="009635B2">
            <w:pPr>
              <w:pStyle w:val="0-BancaComponentes"/>
              <w:jc w:val="both"/>
              <w:rPr>
                <w:sz w:val="20"/>
              </w:rPr>
            </w:pPr>
            <w:proofErr w:type="gramStart"/>
            <w:r w:rsidRPr="001C2B91">
              <w:rPr>
                <w:sz w:val="20"/>
              </w:rPr>
              <w:t>(</w:t>
            </w:r>
            <w:r>
              <w:rPr>
                <w:sz w:val="20"/>
              </w:rPr>
              <w:t xml:space="preserve"> </w:t>
            </w:r>
            <w:r w:rsidRPr="001C2B91">
              <w:rPr>
                <w:sz w:val="20"/>
              </w:rPr>
              <w:t xml:space="preserve"> )</w:t>
            </w:r>
            <w:proofErr w:type="gramEnd"/>
            <w:r w:rsidRPr="001C2B91">
              <w:rPr>
                <w:sz w:val="20"/>
              </w:rPr>
              <w:t xml:space="preserve"> Oculto</w:t>
            </w:r>
          </w:p>
          <w:p w14:paraId="05EE2235" w14:textId="77777777" w:rsidR="00B42452" w:rsidRDefault="00B42452" w:rsidP="009635B2">
            <w:pPr>
              <w:spacing w:line="240" w:lineRule="auto"/>
              <w:ind w:firstLine="0"/>
              <w:rPr>
                <w:szCs w:val="24"/>
              </w:rPr>
            </w:pPr>
            <w:r w:rsidRPr="001C2B91">
              <w:rPr>
                <w:sz w:val="20"/>
              </w:rPr>
              <w:t>(X) Evidente</w:t>
            </w:r>
          </w:p>
        </w:tc>
        <w:tc>
          <w:tcPr>
            <w:tcW w:w="3020" w:type="dxa"/>
          </w:tcPr>
          <w:p w14:paraId="1BA2FF55" w14:textId="77777777" w:rsidR="00B42452" w:rsidRPr="001C2B91" w:rsidRDefault="00B42452" w:rsidP="009635B2">
            <w:pPr>
              <w:suppressAutoHyphens w:val="0"/>
              <w:spacing w:line="240" w:lineRule="auto"/>
              <w:ind w:firstLine="0"/>
              <w:rPr>
                <w:rFonts w:cs="Arial"/>
                <w:color w:val="000000"/>
                <w:sz w:val="20"/>
                <w:szCs w:val="24"/>
                <w:lang w:eastAsia="pt-BR"/>
              </w:rPr>
            </w:pPr>
            <w:r w:rsidRPr="001C2B91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Prioridade: </w:t>
            </w:r>
          </w:p>
          <w:p w14:paraId="572A1C92" w14:textId="77777777" w:rsidR="00B42452" w:rsidRPr="001C2B91" w:rsidRDefault="00B42452" w:rsidP="009635B2">
            <w:pPr>
              <w:pStyle w:val="0-BancaComponentes"/>
              <w:jc w:val="both"/>
              <w:rPr>
                <w:rFonts w:cs="Arial"/>
                <w:sz w:val="20"/>
                <w:szCs w:val="24"/>
              </w:rPr>
            </w:pPr>
            <w:r w:rsidRPr="001C2B91">
              <w:rPr>
                <w:rFonts w:cs="Arial"/>
                <w:sz w:val="20"/>
                <w:szCs w:val="24"/>
              </w:rPr>
              <w:t>(X) Altíssima</w:t>
            </w:r>
          </w:p>
          <w:p w14:paraId="0596EBD4" w14:textId="77777777" w:rsidR="00B42452" w:rsidRPr="001C2B91" w:rsidRDefault="00B42452" w:rsidP="009635B2">
            <w:pPr>
              <w:pStyle w:val="0-BancaComponentes"/>
              <w:jc w:val="both"/>
              <w:rPr>
                <w:rFonts w:cs="Arial"/>
                <w:sz w:val="20"/>
                <w:szCs w:val="24"/>
              </w:rPr>
            </w:pPr>
            <w:proofErr w:type="gramStart"/>
            <w:r w:rsidRPr="001C2B91">
              <w:rPr>
                <w:rFonts w:cs="Arial"/>
                <w:sz w:val="20"/>
                <w:szCs w:val="24"/>
              </w:rPr>
              <w:t>(  )</w:t>
            </w:r>
            <w:proofErr w:type="gramEnd"/>
            <w:r w:rsidRPr="001C2B91">
              <w:rPr>
                <w:rFonts w:cs="Arial"/>
                <w:sz w:val="20"/>
                <w:szCs w:val="24"/>
              </w:rPr>
              <w:t xml:space="preserve"> Alta</w:t>
            </w:r>
          </w:p>
          <w:p w14:paraId="09E1CEE1" w14:textId="77777777" w:rsidR="00B42452" w:rsidRPr="001C2B91" w:rsidRDefault="00B42452" w:rsidP="009635B2">
            <w:pPr>
              <w:pStyle w:val="0-BancaComponentes"/>
              <w:jc w:val="both"/>
              <w:rPr>
                <w:rFonts w:cs="Arial"/>
                <w:sz w:val="20"/>
                <w:szCs w:val="24"/>
              </w:rPr>
            </w:pPr>
            <w:proofErr w:type="gramStart"/>
            <w:r w:rsidRPr="001C2B91">
              <w:rPr>
                <w:rFonts w:cs="Arial"/>
                <w:sz w:val="20"/>
                <w:szCs w:val="24"/>
              </w:rPr>
              <w:t>(  )</w:t>
            </w:r>
            <w:proofErr w:type="gramEnd"/>
            <w:r w:rsidRPr="001C2B91">
              <w:rPr>
                <w:rFonts w:cs="Arial"/>
                <w:sz w:val="20"/>
                <w:szCs w:val="24"/>
              </w:rPr>
              <w:t xml:space="preserve"> Média</w:t>
            </w:r>
          </w:p>
          <w:p w14:paraId="36CA3D52" w14:textId="77777777" w:rsidR="00B42452" w:rsidRDefault="00B42452" w:rsidP="009635B2">
            <w:pPr>
              <w:spacing w:line="240" w:lineRule="auto"/>
              <w:ind w:firstLine="0"/>
              <w:rPr>
                <w:szCs w:val="24"/>
              </w:rPr>
            </w:pPr>
            <w:proofErr w:type="gramStart"/>
            <w:r w:rsidRPr="001C2B91">
              <w:rPr>
                <w:rFonts w:cs="Arial"/>
                <w:sz w:val="20"/>
                <w:szCs w:val="24"/>
              </w:rPr>
              <w:t>(  )</w:t>
            </w:r>
            <w:proofErr w:type="gramEnd"/>
            <w:r w:rsidRPr="001C2B91">
              <w:rPr>
                <w:rFonts w:cs="Arial"/>
                <w:sz w:val="20"/>
                <w:szCs w:val="24"/>
              </w:rPr>
              <w:t xml:space="preserve"> Baixa</w:t>
            </w:r>
          </w:p>
        </w:tc>
      </w:tr>
      <w:tr w:rsidR="00B42452" w14:paraId="13E82F22" w14:textId="77777777" w:rsidTr="009635B2">
        <w:trPr>
          <w:trHeight w:val="283"/>
          <w:jc w:val="center"/>
        </w:trPr>
        <w:tc>
          <w:tcPr>
            <w:tcW w:w="9060" w:type="dxa"/>
            <w:gridSpan w:val="3"/>
          </w:tcPr>
          <w:p w14:paraId="42B73729" w14:textId="3C04CEA5" w:rsidR="00167B5F" w:rsidRDefault="00B42452" w:rsidP="009635B2">
            <w:pPr>
              <w:spacing w:line="240" w:lineRule="auto"/>
              <w:ind w:firstLine="0"/>
              <w:rPr>
                <w:rFonts w:cs="Arial"/>
                <w:color w:val="000000"/>
                <w:sz w:val="20"/>
                <w:szCs w:val="24"/>
                <w:lang w:eastAsia="pt-BR"/>
              </w:rPr>
            </w:pPr>
            <w:r w:rsidRPr="001C2B91"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  <w:t>Descrição</w:t>
            </w:r>
            <w:r w:rsidRPr="001C2B91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: O sistema deve </w:t>
            </w:r>
            <w:r w:rsidR="00167B5F">
              <w:rPr>
                <w:rFonts w:cs="Arial"/>
                <w:color w:val="000000"/>
                <w:sz w:val="20"/>
                <w:szCs w:val="24"/>
                <w:lang w:eastAsia="pt-BR"/>
              </w:rPr>
              <w:t>exibir o nome do cliente, soma do Total de vendas no período selecionado, soma da quantidade de itens, Ticket Médio.</w:t>
            </w:r>
          </w:p>
          <w:p w14:paraId="1F7866C9" w14:textId="5DC9A365" w:rsidR="00167B5F" w:rsidRDefault="00167B5F" w:rsidP="009635B2">
            <w:pPr>
              <w:spacing w:line="240" w:lineRule="auto"/>
              <w:ind w:firstLine="0"/>
              <w:rPr>
                <w:rFonts w:cs="Arial"/>
                <w:color w:val="000000"/>
                <w:sz w:val="20"/>
                <w:szCs w:val="24"/>
                <w:lang w:eastAsia="pt-BR"/>
              </w:rPr>
            </w:pPr>
            <w:r>
              <w:rPr>
                <w:rFonts w:cs="Arial"/>
                <w:color w:val="000000"/>
                <w:sz w:val="20"/>
                <w:szCs w:val="24"/>
                <w:lang w:eastAsia="pt-BR"/>
              </w:rPr>
              <w:t>O sistema deve trazer as informações do maior valor do Ticket Médio para o menor.</w:t>
            </w:r>
          </w:p>
          <w:p w14:paraId="0182D9BF" w14:textId="1994E994" w:rsidR="00B42452" w:rsidRPr="00167B5F" w:rsidRDefault="00167B5F" w:rsidP="00167B5F">
            <w:pPr>
              <w:pStyle w:val="PargrafodaLista"/>
              <w:numPr>
                <w:ilvl w:val="0"/>
                <w:numId w:val="13"/>
              </w:numPr>
              <w:spacing w:line="240" w:lineRule="auto"/>
              <w:rPr>
                <w:sz w:val="24"/>
                <w:szCs w:val="24"/>
              </w:rPr>
            </w:pPr>
            <w:r w:rsidRPr="00167B5F">
              <w:rPr>
                <w:rFonts w:cs="Arial"/>
                <w:color w:val="000000"/>
                <w:sz w:val="24"/>
                <w:szCs w:val="24"/>
                <w:lang w:eastAsia="pt-BR"/>
              </w:rPr>
              <w:t xml:space="preserve">Ticket Médio = n° de vendas / n° de itens. </w:t>
            </w:r>
          </w:p>
        </w:tc>
      </w:tr>
    </w:tbl>
    <w:p w14:paraId="4D64EE6A" w14:textId="77777777" w:rsidR="003447F4" w:rsidRDefault="003447F4" w:rsidP="00BD06F8">
      <w:pPr>
        <w:ind w:firstLine="709"/>
        <w:rPr>
          <w:szCs w:val="24"/>
        </w:rPr>
      </w:pPr>
    </w:p>
    <w:p w14:paraId="27846D53" w14:textId="77777777" w:rsidR="00B42452" w:rsidRPr="002B26BB" w:rsidRDefault="00B42452" w:rsidP="00BD06F8">
      <w:pPr>
        <w:ind w:firstLine="709"/>
        <w:rPr>
          <w:szCs w:val="24"/>
        </w:rPr>
      </w:pPr>
    </w:p>
    <w:p w14:paraId="3FDCE915" w14:textId="76CF8367" w:rsidR="003447F4" w:rsidRDefault="00165C76" w:rsidP="00BD06F8">
      <w:pPr>
        <w:ind w:firstLine="0"/>
        <w:rPr>
          <w:szCs w:val="24"/>
        </w:rPr>
      </w:pPr>
      <w:r>
        <w:rPr>
          <w:szCs w:val="24"/>
        </w:rPr>
        <w:t>1</w:t>
      </w:r>
      <w:r w:rsidR="003447F4" w:rsidRPr="003447F4">
        <w:rPr>
          <w:szCs w:val="24"/>
        </w:rPr>
        <w:t>.</w:t>
      </w:r>
      <w:r>
        <w:rPr>
          <w:szCs w:val="24"/>
        </w:rPr>
        <w:t>3</w:t>
      </w:r>
      <w:r w:rsidR="003447F4">
        <w:rPr>
          <w:szCs w:val="24"/>
        </w:rPr>
        <w:t xml:space="preserve"> </w:t>
      </w:r>
      <w:r w:rsidR="003447F4" w:rsidRPr="003447F4">
        <w:rPr>
          <w:szCs w:val="24"/>
        </w:rPr>
        <w:t>Casos de Uso</w:t>
      </w:r>
    </w:p>
    <w:p w14:paraId="2052E7B0" w14:textId="7DF13B54" w:rsidR="00B42452" w:rsidRDefault="00165C76" w:rsidP="00165C76">
      <w:pPr>
        <w:ind w:firstLine="0"/>
        <w:jc w:val="center"/>
        <w:rPr>
          <w:sz w:val="20"/>
          <w:szCs w:val="24"/>
        </w:rPr>
      </w:pPr>
      <w:r>
        <w:rPr>
          <w:b/>
          <w:sz w:val="20"/>
          <w:szCs w:val="24"/>
        </w:rPr>
        <w:t>Figura</w:t>
      </w:r>
      <w:r w:rsidRPr="00724473">
        <w:rPr>
          <w:b/>
          <w:sz w:val="20"/>
          <w:szCs w:val="24"/>
        </w:rPr>
        <w:t xml:space="preserve"> </w:t>
      </w:r>
      <w:r>
        <w:rPr>
          <w:b/>
          <w:sz w:val="20"/>
          <w:szCs w:val="24"/>
        </w:rPr>
        <w:t>2</w:t>
      </w:r>
      <w:r w:rsidRPr="00724473">
        <w:rPr>
          <w:b/>
          <w:sz w:val="20"/>
          <w:szCs w:val="24"/>
        </w:rPr>
        <w:t xml:space="preserve"> – </w:t>
      </w:r>
      <w:r>
        <w:rPr>
          <w:sz w:val="20"/>
          <w:szCs w:val="24"/>
        </w:rPr>
        <w:t>Diagrama de Casos de Usos</w:t>
      </w:r>
    </w:p>
    <w:p w14:paraId="2A7E10E2" w14:textId="053C21FA" w:rsidR="00165C76" w:rsidRDefault="00165C76" w:rsidP="00165C76">
      <w:pPr>
        <w:ind w:firstLine="0"/>
        <w:jc w:val="center"/>
        <w:rPr>
          <w:szCs w:val="24"/>
        </w:rPr>
      </w:pPr>
      <w:r>
        <w:rPr>
          <w:noProof/>
          <w:sz w:val="20"/>
          <w:szCs w:val="24"/>
        </w:rPr>
        <w:drawing>
          <wp:inline distT="0" distB="0" distL="0" distR="0" wp14:anchorId="34215BE6" wp14:editId="1CC323AB">
            <wp:extent cx="5753100" cy="191452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7935EE" w14:textId="77777777" w:rsidR="00165C76" w:rsidRDefault="00165C76" w:rsidP="00BD06F8">
      <w:pPr>
        <w:ind w:firstLine="709"/>
        <w:rPr>
          <w:szCs w:val="24"/>
        </w:rPr>
      </w:pPr>
    </w:p>
    <w:p w14:paraId="278F096E" w14:textId="1501A688" w:rsidR="00B42452" w:rsidRDefault="00B42452" w:rsidP="00BD06F8">
      <w:pPr>
        <w:ind w:firstLine="0"/>
        <w:jc w:val="center"/>
        <w:rPr>
          <w:sz w:val="20"/>
          <w:szCs w:val="24"/>
        </w:rPr>
      </w:pPr>
      <w:r w:rsidRPr="008C5DD4">
        <w:rPr>
          <w:b/>
          <w:sz w:val="20"/>
          <w:szCs w:val="24"/>
        </w:rPr>
        <w:t xml:space="preserve">Quadro </w:t>
      </w:r>
      <w:r w:rsidR="00167B5F">
        <w:rPr>
          <w:b/>
          <w:sz w:val="20"/>
          <w:szCs w:val="24"/>
        </w:rPr>
        <w:t>2</w:t>
      </w:r>
      <w:r w:rsidRPr="008C5DD4">
        <w:rPr>
          <w:sz w:val="20"/>
          <w:szCs w:val="24"/>
        </w:rPr>
        <w:t xml:space="preserve"> – Use Case </w:t>
      </w:r>
      <w:r w:rsidR="00167B5F">
        <w:rPr>
          <w:sz w:val="20"/>
          <w:szCs w:val="24"/>
        </w:rPr>
        <w:t>Login</w:t>
      </w:r>
    </w:p>
    <w:tbl>
      <w:tblPr>
        <w:tblStyle w:val="Tabelacomgrade1"/>
        <w:tblW w:w="0" w:type="auto"/>
        <w:jc w:val="center"/>
        <w:tblLook w:val="04A0" w:firstRow="1" w:lastRow="0" w:firstColumn="1" w:lastColumn="0" w:noHBand="0" w:noVBand="1"/>
      </w:tblPr>
      <w:tblGrid>
        <w:gridCol w:w="1743"/>
        <w:gridCol w:w="7317"/>
      </w:tblGrid>
      <w:tr w:rsidR="001F77AA" w:rsidRPr="001F77AA" w14:paraId="2C735E08" w14:textId="77777777" w:rsidTr="009635B2">
        <w:trPr>
          <w:trHeight w:val="283"/>
          <w:jc w:val="center"/>
        </w:trPr>
        <w:tc>
          <w:tcPr>
            <w:tcW w:w="0" w:type="auto"/>
            <w:gridSpan w:val="2"/>
          </w:tcPr>
          <w:p w14:paraId="3569872B" w14:textId="0A673C8B" w:rsidR="001F77AA" w:rsidRPr="001F77AA" w:rsidRDefault="001F77AA" w:rsidP="009635B2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 w:val="20"/>
                <w:lang w:eastAsia="en-US"/>
              </w:rPr>
            </w:pPr>
            <w:r w:rsidRPr="001F77AA">
              <w:rPr>
                <w:rFonts w:cs="Arial"/>
                <w:b/>
                <w:sz w:val="20"/>
                <w:lang w:eastAsia="en-US"/>
              </w:rPr>
              <w:t xml:space="preserve">Caso de Uso – </w:t>
            </w:r>
            <w:r w:rsidR="00167B5F">
              <w:rPr>
                <w:rFonts w:cs="Arial"/>
                <w:b/>
                <w:sz w:val="20"/>
                <w:lang w:eastAsia="en-US"/>
              </w:rPr>
              <w:t>Login</w:t>
            </w:r>
          </w:p>
        </w:tc>
      </w:tr>
      <w:tr w:rsidR="00167B5F" w:rsidRPr="001F77AA" w14:paraId="6857C062" w14:textId="77777777" w:rsidTr="009635B2">
        <w:trPr>
          <w:trHeight w:val="283"/>
          <w:jc w:val="center"/>
        </w:trPr>
        <w:tc>
          <w:tcPr>
            <w:tcW w:w="0" w:type="auto"/>
          </w:tcPr>
          <w:p w14:paraId="60EB117A" w14:textId="77777777" w:rsidR="001F77AA" w:rsidRPr="001F77AA" w:rsidRDefault="001F77AA" w:rsidP="009635B2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 w:val="20"/>
                <w:lang w:eastAsia="en-US"/>
              </w:rPr>
            </w:pPr>
            <w:r w:rsidRPr="001F77AA">
              <w:rPr>
                <w:rFonts w:cs="Arial"/>
                <w:b/>
                <w:sz w:val="20"/>
                <w:lang w:eastAsia="en-US"/>
              </w:rPr>
              <w:t>ID</w:t>
            </w:r>
          </w:p>
        </w:tc>
        <w:tc>
          <w:tcPr>
            <w:tcW w:w="0" w:type="auto"/>
          </w:tcPr>
          <w:p w14:paraId="350A547B" w14:textId="77777777" w:rsidR="001F77AA" w:rsidRPr="001F77AA" w:rsidRDefault="001F77AA" w:rsidP="009635B2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sz w:val="20"/>
                <w:lang w:eastAsia="en-US"/>
              </w:rPr>
            </w:pPr>
            <w:r w:rsidRPr="001F77AA">
              <w:rPr>
                <w:rFonts w:cs="Arial"/>
                <w:sz w:val="20"/>
                <w:lang w:eastAsia="en-US"/>
              </w:rPr>
              <w:t>UC 001</w:t>
            </w:r>
          </w:p>
        </w:tc>
      </w:tr>
      <w:tr w:rsidR="00167B5F" w:rsidRPr="001F77AA" w14:paraId="3BD4295F" w14:textId="77777777" w:rsidTr="009635B2">
        <w:trPr>
          <w:trHeight w:val="283"/>
          <w:jc w:val="center"/>
        </w:trPr>
        <w:tc>
          <w:tcPr>
            <w:tcW w:w="0" w:type="auto"/>
          </w:tcPr>
          <w:p w14:paraId="097C574E" w14:textId="77777777" w:rsidR="001F77AA" w:rsidRPr="001F77AA" w:rsidRDefault="001F77AA" w:rsidP="009635B2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 w:val="20"/>
                <w:lang w:eastAsia="en-US"/>
              </w:rPr>
            </w:pPr>
            <w:r w:rsidRPr="001F77AA">
              <w:rPr>
                <w:rFonts w:cs="Arial"/>
                <w:b/>
                <w:sz w:val="20"/>
                <w:lang w:eastAsia="en-US"/>
              </w:rPr>
              <w:t>Descrição</w:t>
            </w:r>
          </w:p>
        </w:tc>
        <w:tc>
          <w:tcPr>
            <w:tcW w:w="0" w:type="auto"/>
          </w:tcPr>
          <w:p w14:paraId="022E0DCD" w14:textId="620EFBC8" w:rsidR="001F77AA" w:rsidRPr="001F77AA" w:rsidRDefault="001F77AA" w:rsidP="009635B2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sz w:val="20"/>
                <w:lang w:eastAsia="en-US"/>
              </w:rPr>
            </w:pPr>
            <w:r w:rsidRPr="001F77AA">
              <w:rPr>
                <w:rFonts w:cs="Arial"/>
                <w:sz w:val="20"/>
                <w:lang w:eastAsia="en-US"/>
              </w:rPr>
              <w:t xml:space="preserve">Este caso de uso tem por objetivo </w:t>
            </w:r>
            <w:r w:rsidR="00167B5F">
              <w:rPr>
                <w:rFonts w:cs="Arial"/>
                <w:sz w:val="20"/>
                <w:lang w:eastAsia="en-US"/>
              </w:rPr>
              <w:t>efetuar o login do usuário</w:t>
            </w:r>
          </w:p>
        </w:tc>
      </w:tr>
      <w:tr w:rsidR="00167B5F" w:rsidRPr="001F77AA" w14:paraId="5C81C09B" w14:textId="77777777" w:rsidTr="009635B2">
        <w:trPr>
          <w:trHeight w:val="283"/>
          <w:jc w:val="center"/>
        </w:trPr>
        <w:tc>
          <w:tcPr>
            <w:tcW w:w="0" w:type="auto"/>
          </w:tcPr>
          <w:p w14:paraId="5543E852" w14:textId="77777777" w:rsidR="001F77AA" w:rsidRPr="001F77AA" w:rsidRDefault="001F77AA" w:rsidP="009635B2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 w:val="20"/>
                <w:lang w:eastAsia="en-US"/>
              </w:rPr>
            </w:pPr>
            <w:r w:rsidRPr="001F77AA">
              <w:rPr>
                <w:rFonts w:cs="Arial"/>
                <w:b/>
                <w:sz w:val="20"/>
                <w:lang w:eastAsia="en-US"/>
              </w:rPr>
              <w:t>Ator Primário</w:t>
            </w:r>
          </w:p>
        </w:tc>
        <w:tc>
          <w:tcPr>
            <w:tcW w:w="0" w:type="auto"/>
          </w:tcPr>
          <w:p w14:paraId="29347538" w14:textId="77777777" w:rsidR="001F77AA" w:rsidRPr="001F77AA" w:rsidRDefault="001F77AA" w:rsidP="009635B2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sz w:val="20"/>
                <w:lang w:eastAsia="en-US"/>
              </w:rPr>
            </w:pPr>
            <w:r w:rsidRPr="001F77AA">
              <w:rPr>
                <w:rFonts w:cs="Arial"/>
                <w:sz w:val="20"/>
                <w:lang w:eastAsia="pt-BR"/>
              </w:rPr>
              <w:t>Usuário do sistema</w:t>
            </w:r>
          </w:p>
        </w:tc>
      </w:tr>
      <w:tr w:rsidR="00167B5F" w:rsidRPr="001F77AA" w14:paraId="0879A360" w14:textId="77777777" w:rsidTr="009635B2">
        <w:trPr>
          <w:trHeight w:val="283"/>
          <w:jc w:val="center"/>
        </w:trPr>
        <w:tc>
          <w:tcPr>
            <w:tcW w:w="0" w:type="auto"/>
          </w:tcPr>
          <w:p w14:paraId="78C6DD49" w14:textId="77777777" w:rsidR="001F77AA" w:rsidRPr="001F77AA" w:rsidRDefault="001F77AA" w:rsidP="009635B2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 w:val="20"/>
                <w:lang w:eastAsia="en-US"/>
              </w:rPr>
            </w:pPr>
            <w:r w:rsidRPr="001F77AA">
              <w:rPr>
                <w:rFonts w:cs="Arial"/>
                <w:b/>
                <w:sz w:val="20"/>
                <w:lang w:eastAsia="en-US"/>
              </w:rPr>
              <w:t>Pré-condição</w:t>
            </w:r>
          </w:p>
        </w:tc>
        <w:tc>
          <w:tcPr>
            <w:tcW w:w="0" w:type="auto"/>
          </w:tcPr>
          <w:p w14:paraId="002437B4" w14:textId="77777777" w:rsidR="001F77AA" w:rsidRPr="001F77AA" w:rsidRDefault="001F77AA" w:rsidP="009635B2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sz w:val="20"/>
                <w:lang w:eastAsia="en-US"/>
              </w:rPr>
            </w:pPr>
            <w:r w:rsidRPr="001F77AA">
              <w:rPr>
                <w:rFonts w:cs="Arial"/>
                <w:sz w:val="20"/>
                <w:lang w:eastAsia="pt-BR"/>
              </w:rPr>
              <w:t>Nenhuma</w:t>
            </w:r>
          </w:p>
        </w:tc>
      </w:tr>
      <w:tr w:rsidR="00167B5F" w:rsidRPr="001F77AA" w14:paraId="277A57BF" w14:textId="77777777" w:rsidTr="009635B2">
        <w:trPr>
          <w:trHeight w:val="268"/>
          <w:jc w:val="center"/>
        </w:trPr>
        <w:tc>
          <w:tcPr>
            <w:tcW w:w="0" w:type="auto"/>
          </w:tcPr>
          <w:p w14:paraId="3D7D4915" w14:textId="77777777" w:rsidR="001F77AA" w:rsidRPr="001F77AA" w:rsidRDefault="001F77AA" w:rsidP="009635B2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 w:val="20"/>
                <w:lang w:eastAsia="en-US"/>
              </w:rPr>
            </w:pPr>
            <w:r w:rsidRPr="001F77AA">
              <w:rPr>
                <w:rFonts w:cs="Arial"/>
                <w:b/>
                <w:sz w:val="20"/>
                <w:lang w:eastAsia="en-US"/>
              </w:rPr>
              <w:t>Cenário Principal</w:t>
            </w:r>
          </w:p>
          <w:p w14:paraId="0A697D1F" w14:textId="77777777" w:rsidR="001F77AA" w:rsidRPr="001F77AA" w:rsidRDefault="001F77AA" w:rsidP="009635B2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 w:val="20"/>
                <w:lang w:eastAsia="en-US"/>
              </w:rPr>
            </w:pPr>
          </w:p>
        </w:tc>
        <w:tc>
          <w:tcPr>
            <w:tcW w:w="0" w:type="auto"/>
          </w:tcPr>
          <w:p w14:paraId="0BF1B1EE" w14:textId="40988D7A" w:rsidR="001F77AA" w:rsidRPr="001F77AA" w:rsidRDefault="001F77AA" w:rsidP="009635B2">
            <w:pPr>
              <w:numPr>
                <w:ilvl w:val="0"/>
                <w:numId w:val="11"/>
              </w:numPr>
              <w:suppressAutoHyphens w:val="0"/>
              <w:spacing w:line="240" w:lineRule="auto"/>
              <w:ind w:left="0" w:firstLine="0"/>
              <w:jc w:val="left"/>
              <w:rPr>
                <w:rFonts w:cs="Arial"/>
                <w:sz w:val="20"/>
                <w:lang w:eastAsia="pt-BR"/>
              </w:rPr>
            </w:pPr>
            <w:r w:rsidRPr="001F77AA">
              <w:rPr>
                <w:rFonts w:cs="Arial"/>
                <w:sz w:val="20"/>
                <w:lang w:eastAsia="pt-BR"/>
              </w:rPr>
              <w:t xml:space="preserve">O use case inicia quando o usuário </w:t>
            </w:r>
            <w:r w:rsidR="00167B5F">
              <w:rPr>
                <w:rFonts w:cs="Arial"/>
                <w:sz w:val="20"/>
                <w:lang w:eastAsia="pt-BR"/>
              </w:rPr>
              <w:t>acessa a URL contendo um token válido</w:t>
            </w:r>
          </w:p>
          <w:p w14:paraId="5243BC9E" w14:textId="56C65C64" w:rsidR="001F77AA" w:rsidRPr="001F77AA" w:rsidRDefault="001F77AA" w:rsidP="009635B2">
            <w:pPr>
              <w:numPr>
                <w:ilvl w:val="0"/>
                <w:numId w:val="11"/>
              </w:numPr>
              <w:suppressAutoHyphens w:val="0"/>
              <w:spacing w:line="240" w:lineRule="auto"/>
              <w:ind w:left="0" w:firstLine="0"/>
              <w:jc w:val="left"/>
              <w:rPr>
                <w:rFonts w:cs="Arial"/>
                <w:sz w:val="20"/>
                <w:lang w:eastAsia="pt-BR"/>
              </w:rPr>
            </w:pPr>
            <w:r w:rsidRPr="001F77AA">
              <w:rPr>
                <w:rFonts w:cs="Arial"/>
                <w:sz w:val="20"/>
                <w:lang w:eastAsia="pt-BR"/>
              </w:rPr>
              <w:t xml:space="preserve">O sistema </w:t>
            </w:r>
            <w:r w:rsidR="00167B5F">
              <w:rPr>
                <w:rFonts w:cs="Arial"/>
                <w:sz w:val="20"/>
                <w:lang w:eastAsia="pt-BR"/>
              </w:rPr>
              <w:t>direciona o usuário para a tela de consulta de clientes</w:t>
            </w:r>
          </w:p>
          <w:p w14:paraId="03F9F6B6" w14:textId="1A3E8F3C" w:rsidR="001F77AA" w:rsidRPr="001F77AA" w:rsidRDefault="001F77AA" w:rsidP="00167B5F">
            <w:pPr>
              <w:numPr>
                <w:ilvl w:val="0"/>
                <w:numId w:val="11"/>
              </w:numPr>
              <w:suppressAutoHyphens w:val="0"/>
              <w:spacing w:line="240" w:lineRule="auto"/>
              <w:ind w:left="0" w:firstLine="0"/>
              <w:jc w:val="left"/>
              <w:rPr>
                <w:rFonts w:cs="Arial"/>
                <w:sz w:val="20"/>
                <w:lang w:eastAsia="en-US"/>
              </w:rPr>
            </w:pPr>
            <w:r w:rsidRPr="001F77AA">
              <w:rPr>
                <w:rFonts w:cs="Arial"/>
                <w:sz w:val="20"/>
                <w:lang w:eastAsia="pt-BR"/>
              </w:rPr>
              <w:t xml:space="preserve">O </w:t>
            </w:r>
            <w:r w:rsidR="00167B5F">
              <w:rPr>
                <w:rFonts w:cs="Arial"/>
                <w:sz w:val="20"/>
                <w:lang w:eastAsia="pt-BR"/>
              </w:rPr>
              <w:t>sistema encerra o caso de uso.</w:t>
            </w:r>
          </w:p>
        </w:tc>
      </w:tr>
      <w:tr w:rsidR="00167B5F" w:rsidRPr="001F77AA" w14:paraId="08E051FA" w14:textId="77777777" w:rsidTr="009635B2">
        <w:trPr>
          <w:trHeight w:val="283"/>
          <w:jc w:val="center"/>
        </w:trPr>
        <w:tc>
          <w:tcPr>
            <w:tcW w:w="0" w:type="auto"/>
          </w:tcPr>
          <w:p w14:paraId="1B84F3A2" w14:textId="77777777" w:rsidR="001F77AA" w:rsidRPr="001F77AA" w:rsidRDefault="001F77AA" w:rsidP="009635B2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 w:val="20"/>
                <w:lang w:eastAsia="en-US"/>
              </w:rPr>
            </w:pPr>
            <w:r w:rsidRPr="001F77AA">
              <w:rPr>
                <w:rFonts w:cs="Arial"/>
                <w:b/>
                <w:sz w:val="20"/>
                <w:lang w:eastAsia="en-US"/>
              </w:rPr>
              <w:t>Pós-condição</w:t>
            </w:r>
          </w:p>
        </w:tc>
        <w:tc>
          <w:tcPr>
            <w:tcW w:w="0" w:type="auto"/>
          </w:tcPr>
          <w:p w14:paraId="56835EFF" w14:textId="3F896B2B" w:rsidR="001F77AA" w:rsidRPr="001F77AA" w:rsidRDefault="00167B5F" w:rsidP="009635B2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sz w:val="20"/>
                <w:lang w:eastAsia="en-US"/>
              </w:rPr>
            </w:pPr>
            <w:r>
              <w:rPr>
                <w:rFonts w:cs="Arial"/>
                <w:sz w:val="20"/>
                <w:lang w:eastAsia="pt-BR"/>
              </w:rPr>
              <w:t xml:space="preserve">Caso o usuário tenha os dados já cadastrados na tabela usuário, </w:t>
            </w:r>
            <w:proofErr w:type="gramStart"/>
            <w:r>
              <w:rPr>
                <w:rFonts w:cs="Arial"/>
                <w:sz w:val="20"/>
                <w:lang w:eastAsia="pt-BR"/>
              </w:rPr>
              <w:t>o mesmo</w:t>
            </w:r>
            <w:proofErr w:type="gramEnd"/>
            <w:r>
              <w:rPr>
                <w:rFonts w:cs="Arial"/>
                <w:sz w:val="20"/>
                <w:lang w:eastAsia="pt-BR"/>
              </w:rPr>
              <w:t xml:space="preserve"> poderá efetuar login informando usuário e senha.</w:t>
            </w:r>
          </w:p>
        </w:tc>
      </w:tr>
      <w:tr w:rsidR="00167B5F" w:rsidRPr="001F77AA" w14:paraId="1C635CBD" w14:textId="77777777" w:rsidTr="009635B2">
        <w:trPr>
          <w:trHeight w:val="133"/>
          <w:jc w:val="center"/>
        </w:trPr>
        <w:tc>
          <w:tcPr>
            <w:tcW w:w="0" w:type="auto"/>
          </w:tcPr>
          <w:p w14:paraId="20B5A888" w14:textId="77777777" w:rsidR="001F77AA" w:rsidRPr="001F77AA" w:rsidRDefault="001F77AA" w:rsidP="009635B2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 w:val="20"/>
                <w:lang w:eastAsia="en-US"/>
              </w:rPr>
            </w:pPr>
            <w:r w:rsidRPr="001F77AA">
              <w:rPr>
                <w:rFonts w:cs="Arial"/>
                <w:b/>
                <w:sz w:val="20"/>
                <w:lang w:eastAsia="en-US"/>
              </w:rPr>
              <w:t>Cenário Alternativo</w:t>
            </w:r>
          </w:p>
        </w:tc>
        <w:tc>
          <w:tcPr>
            <w:tcW w:w="0" w:type="auto"/>
          </w:tcPr>
          <w:p w14:paraId="740F3289" w14:textId="4A8027DA" w:rsidR="001F77AA" w:rsidRPr="001F77AA" w:rsidRDefault="00167B5F" w:rsidP="009635B2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>1</w:t>
            </w:r>
            <w:r w:rsidR="001F77AA" w:rsidRPr="001F77AA">
              <w:rPr>
                <w:rFonts w:cs="Arial"/>
                <w:sz w:val="20"/>
                <w:lang w:eastAsia="pt-BR"/>
              </w:rPr>
              <w:t xml:space="preserve">a – O </w:t>
            </w:r>
            <w:r>
              <w:rPr>
                <w:rFonts w:cs="Arial"/>
                <w:sz w:val="20"/>
                <w:lang w:eastAsia="pt-BR"/>
              </w:rPr>
              <w:t>token é inválido</w:t>
            </w:r>
          </w:p>
          <w:p w14:paraId="0878C67D" w14:textId="1CADE9D7" w:rsidR="00165C76" w:rsidRPr="001F77AA" w:rsidRDefault="00167B5F" w:rsidP="009635B2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 xml:space="preserve">   1</w:t>
            </w:r>
            <w:r w:rsidR="001F77AA" w:rsidRPr="001F77AA">
              <w:rPr>
                <w:rFonts w:cs="Arial"/>
                <w:sz w:val="20"/>
                <w:lang w:eastAsia="pt-BR"/>
              </w:rPr>
              <w:t>a.1 O</w:t>
            </w:r>
            <w:r>
              <w:rPr>
                <w:rFonts w:cs="Arial"/>
                <w:sz w:val="20"/>
                <w:lang w:eastAsia="pt-BR"/>
              </w:rPr>
              <w:t xml:space="preserve"> sistema redireciona o usuário para a tela de login.</w:t>
            </w:r>
            <w:r w:rsidR="001F77AA" w:rsidRPr="001F77AA">
              <w:rPr>
                <w:rFonts w:cs="Arial"/>
                <w:sz w:val="20"/>
                <w:lang w:eastAsia="pt-BR"/>
              </w:rPr>
              <w:t xml:space="preserve"> </w:t>
            </w:r>
          </w:p>
        </w:tc>
      </w:tr>
    </w:tbl>
    <w:p w14:paraId="2AE98266" w14:textId="427D3B08" w:rsidR="001F77AA" w:rsidRDefault="001F77AA" w:rsidP="00BD06F8">
      <w:pPr>
        <w:ind w:firstLine="0"/>
        <w:jc w:val="center"/>
        <w:rPr>
          <w:b/>
          <w:szCs w:val="24"/>
        </w:rPr>
      </w:pPr>
    </w:p>
    <w:tbl>
      <w:tblPr>
        <w:tblStyle w:val="Tabelacomgrade1"/>
        <w:tblW w:w="0" w:type="auto"/>
        <w:jc w:val="center"/>
        <w:tblLook w:val="04A0" w:firstRow="1" w:lastRow="0" w:firstColumn="1" w:lastColumn="0" w:noHBand="0" w:noVBand="1"/>
      </w:tblPr>
      <w:tblGrid>
        <w:gridCol w:w="2061"/>
        <w:gridCol w:w="6898"/>
      </w:tblGrid>
      <w:tr w:rsidR="00165C76" w:rsidRPr="001F77AA" w14:paraId="4574343D" w14:textId="77777777" w:rsidTr="0096638E">
        <w:trPr>
          <w:trHeight w:val="283"/>
          <w:jc w:val="center"/>
        </w:trPr>
        <w:tc>
          <w:tcPr>
            <w:tcW w:w="0" w:type="auto"/>
            <w:gridSpan w:val="2"/>
          </w:tcPr>
          <w:p w14:paraId="3086FBBC" w14:textId="2AA22837" w:rsidR="00165C76" w:rsidRPr="001F77AA" w:rsidRDefault="00165C76" w:rsidP="0096638E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 w:val="20"/>
                <w:lang w:eastAsia="en-US"/>
              </w:rPr>
            </w:pPr>
            <w:r w:rsidRPr="001F77AA">
              <w:rPr>
                <w:rFonts w:cs="Arial"/>
                <w:b/>
                <w:sz w:val="20"/>
                <w:lang w:eastAsia="en-US"/>
              </w:rPr>
              <w:t xml:space="preserve">Caso de Uso – </w:t>
            </w:r>
            <w:r>
              <w:rPr>
                <w:rFonts w:cs="Arial"/>
                <w:b/>
                <w:sz w:val="20"/>
                <w:lang w:eastAsia="en-US"/>
              </w:rPr>
              <w:t>Consultar Cliente</w:t>
            </w:r>
          </w:p>
        </w:tc>
      </w:tr>
      <w:tr w:rsidR="00165C76" w:rsidRPr="001F77AA" w14:paraId="433ADADA" w14:textId="77777777" w:rsidTr="0096638E">
        <w:trPr>
          <w:trHeight w:val="283"/>
          <w:jc w:val="center"/>
        </w:trPr>
        <w:tc>
          <w:tcPr>
            <w:tcW w:w="0" w:type="auto"/>
          </w:tcPr>
          <w:p w14:paraId="1604D2F1" w14:textId="77777777" w:rsidR="00165C76" w:rsidRPr="001F77AA" w:rsidRDefault="00165C76" w:rsidP="0096638E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 w:val="20"/>
                <w:lang w:eastAsia="en-US"/>
              </w:rPr>
            </w:pPr>
            <w:r w:rsidRPr="001F77AA">
              <w:rPr>
                <w:rFonts w:cs="Arial"/>
                <w:b/>
                <w:sz w:val="20"/>
                <w:lang w:eastAsia="en-US"/>
              </w:rPr>
              <w:t>ID</w:t>
            </w:r>
          </w:p>
        </w:tc>
        <w:tc>
          <w:tcPr>
            <w:tcW w:w="0" w:type="auto"/>
          </w:tcPr>
          <w:p w14:paraId="521D25AA" w14:textId="1B8C334D" w:rsidR="00165C76" w:rsidRPr="001F77AA" w:rsidRDefault="00165C76" w:rsidP="0096638E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sz w:val="20"/>
                <w:lang w:eastAsia="en-US"/>
              </w:rPr>
            </w:pPr>
            <w:r w:rsidRPr="001F77AA">
              <w:rPr>
                <w:rFonts w:cs="Arial"/>
                <w:sz w:val="20"/>
                <w:lang w:eastAsia="en-US"/>
              </w:rPr>
              <w:t>UC 00</w:t>
            </w:r>
            <w:r>
              <w:rPr>
                <w:rFonts w:cs="Arial"/>
                <w:sz w:val="20"/>
                <w:lang w:eastAsia="en-US"/>
              </w:rPr>
              <w:t>2</w:t>
            </w:r>
          </w:p>
        </w:tc>
      </w:tr>
      <w:tr w:rsidR="00165C76" w:rsidRPr="001F77AA" w14:paraId="198EA6D0" w14:textId="77777777" w:rsidTr="0096638E">
        <w:trPr>
          <w:trHeight w:val="283"/>
          <w:jc w:val="center"/>
        </w:trPr>
        <w:tc>
          <w:tcPr>
            <w:tcW w:w="0" w:type="auto"/>
          </w:tcPr>
          <w:p w14:paraId="43EAACD8" w14:textId="77777777" w:rsidR="00165C76" w:rsidRPr="001F77AA" w:rsidRDefault="00165C76" w:rsidP="0096638E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 w:val="20"/>
                <w:lang w:eastAsia="en-US"/>
              </w:rPr>
            </w:pPr>
            <w:r w:rsidRPr="001F77AA">
              <w:rPr>
                <w:rFonts w:cs="Arial"/>
                <w:b/>
                <w:sz w:val="20"/>
                <w:lang w:eastAsia="en-US"/>
              </w:rPr>
              <w:t>Descrição</w:t>
            </w:r>
          </w:p>
        </w:tc>
        <w:tc>
          <w:tcPr>
            <w:tcW w:w="0" w:type="auto"/>
          </w:tcPr>
          <w:p w14:paraId="1CF5B788" w14:textId="5879080A" w:rsidR="00165C76" w:rsidRPr="001F77AA" w:rsidRDefault="00165C76" w:rsidP="0096638E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sz w:val="20"/>
                <w:lang w:eastAsia="en-US"/>
              </w:rPr>
            </w:pPr>
            <w:r w:rsidRPr="001F77AA">
              <w:rPr>
                <w:rFonts w:cs="Arial"/>
                <w:sz w:val="20"/>
                <w:lang w:eastAsia="en-US"/>
              </w:rPr>
              <w:t xml:space="preserve">Este caso de uso tem por objetivo </w:t>
            </w:r>
            <w:r>
              <w:rPr>
                <w:rFonts w:cs="Arial"/>
                <w:sz w:val="20"/>
                <w:lang w:eastAsia="en-US"/>
              </w:rPr>
              <w:t>realizar a listagem de dados dos clientes</w:t>
            </w:r>
          </w:p>
        </w:tc>
      </w:tr>
      <w:tr w:rsidR="00165C76" w:rsidRPr="001F77AA" w14:paraId="56DC790F" w14:textId="77777777" w:rsidTr="0096638E">
        <w:trPr>
          <w:trHeight w:val="283"/>
          <w:jc w:val="center"/>
        </w:trPr>
        <w:tc>
          <w:tcPr>
            <w:tcW w:w="0" w:type="auto"/>
          </w:tcPr>
          <w:p w14:paraId="10A23B34" w14:textId="77777777" w:rsidR="00165C76" w:rsidRPr="001F77AA" w:rsidRDefault="00165C76" w:rsidP="0096638E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 w:val="20"/>
                <w:lang w:eastAsia="en-US"/>
              </w:rPr>
            </w:pPr>
            <w:r w:rsidRPr="001F77AA">
              <w:rPr>
                <w:rFonts w:cs="Arial"/>
                <w:b/>
                <w:sz w:val="20"/>
                <w:lang w:eastAsia="en-US"/>
              </w:rPr>
              <w:t>Ator Primário</w:t>
            </w:r>
          </w:p>
        </w:tc>
        <w:tc>
          <w:tcPr>
            <w:tcW w:w="0" w:type="auto"/>
          </w:tcPr>
          <w:p w14:paraId="3AC5F1DD" w14:textId="77777777" w:rsidR="00165C76" w:rsidRPr="001F77AA" w:rsidRDefault="00165C76" w:rsidP="0096638E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sz w:val="20"/>
                <w:lang w:eastAsia="en-US"/>
              </w:rPr>
            </w:pPr>
            <w:r w:rsidRPr="001F77AA">
              <w:rPr>
                <w:rFonts w:cs="Arial"/>
                <w:sz w:val="20"/>
                <w:lang w:eastAsia="pt-BR"/>
              </w:rPr>
              <w:t>Usuário do sistema</w:t>
            </w:r>
          </w:p>
        </w:tc>
      </w:tr>
      <w:tr w:rsidR="00165C76" w:rsidRPr="001F77AA" w14:paraId="76DE6494" w14:textId="77777777" w:rsidTr="0096638E">
        <w:trPr>
          <w:trHeight w:val="283"/>
          <w:jc w:val="center"/>
        </w:trPr>
        <w:tc>
          <w:tcPr>
            <w:tcW w:w="0" w:type="auto"/>
          </w:tcPr>
          <w:p w14:paraId="631D231E" w14:textId="77777777" w:rsidR="00165C76" w:rsidRPr="001F77AA" w:rsidRDefault="00165C76" w:rsidP="0096638E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 w:val="20"/>
                <w:lang w:eastAsia="en-US"/>
              </w:rPr>
            </w:pPr>
            <w:r w:rsidRPr="001F77AA">
              <w:rPr>
                <w:rFonts w:cs="Arial"/>
                <w:b/>
                <w:sz w:val="20"/>
                <w:lang w:eastAsia="en-US"/>
              </w:rPr>
              <w:t>Pré-condição</w:t>
            </w:r>
          </w:p>
        </w:tc>
        <w:tc>
          <w:tcPr>
            <w:tcW w:w="0" w:type="auto"/>
          </w:tcPr>
          <w:p w14:paraId="6FD91A99" w14:textId="77777777" w:rsidR="00165C76" w:rsidRPr="001F77AA" w:rsidRDefault="00165C76" w:rsidP="0096638E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sz w:val="20"/>
                <w:lang w:eastAsia="en-US"/>
              </w:rPr>
            </w:pPr>
            <w:r w:rsidRPr="001F77AA">
              <w:rPr>
                <w:rFonts w:cs="Arial"/>
                <w:sz w:val="20"/>
                <w:lang w:eastAsia="pt-BR"/>
              </w:rPr>
              <w:t>Nenhuma</w:t>
            </w:r>
          </w:p>
        </w:tc>
      </w:tr>
      <w:tr w:rsidR="00165C76" w:rsidRPr="001F77AA" w14:paraId="7901D708" w14:textId="77777777" w:rsidTr="0096638E">
        <w:trPr>
          <w:trHeight w:val="268"/>
          <w:jc w:val="center"/>
        </w:trPr>
        <w:tc>
          <w:tcPr>
            <w:tcW w:w="0" w:type="auto"/>
          </w:tcPr>
          <w:p w14:paraId="4CC56B7D" w14:textId="77777777" w:rsidR="00165C76" w:rsidRPr="001F77AA" w:rsidRDefault="00165C76" w:rsidP="0096638E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 w:val="20"/>
                <w:lang w:eastAsia="en-US"/>
              </w:rPr>
            </w:pPr>
            <w:r w:rsidRPr="001F77AA">
              <w:rPr>
                <w:rFonts w:cs="Arial"/>
                <w:b/>
                <w:sz w:val="20"/>
                <w:lang w:eastAsia="en-US"/>
              </w:rPr>
              <w:t>Cenário Principal</w:t>
            </w:r>
          </w:p>
          <w:p w14:paraId="4CB97FA3" w14:textId="77777777" w:rsidR="00165C76" w:rsidRPr="001F77AA" w:rsidRDefault="00165C76" w:rsidP="0096638E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 w:val="20"/>
                <w:lang w:eastAsia="en-US"/>
              </w:rPr>
            </w:pPr>
          </w:p>
        </w:tc>
        <w:tc>
          <w:tcPr>
            <w:tcW w:w="0" w:type="auto"/>
          </w:tcPr>
          <w:p w14:paraId="03627945" w14:textId="15DD2D6D" w:rsidR="00165C76" w:rsidRPr="00165C76" w:rsidRDefault="00165C76" w:rsidP="00165C76">
            <w:pPr>
              <w:pStyle w:val="PargrafodaLista"/>
              <w:numPr>
                <w:ilvl w:val="0"/>
                <w:numId w:val="14"/>
              </w:numPr>
              <w:spacing w:line="240" w:lineRule="auto"/>
              <w:rPr>
                <w:rFonts w:asciiTheme="minorHAnsi" w:hAnsiTheme="minorHAnsi" w:cstheme="minorHAnsi"/>
                <w:sz w:val="24"/>
                <w:szCs w:val="24"/>
                <w:lang w:eastAsia="pt-BR"/>
              </w:rPr>
            </w:pPr>
            <w:r w:rsidRPr="00165C76">
              <w:rPr>
                <w:rFonts w:asciiTheme="minorHAnsi" w:hAnsiTheme="minorHAnsi" w:cstheme="minorHAnsi"/>
                <w:sz w:val="24"/>
                <w:szCs w:val="24"/>
                <w:lang w:eastAsia="pt-BR"/>
              </w:rPr>
              <w:t xml:space="preserve">O use case inicia </w:t>
            </w:r>
            <w:r w:rsidRPr="00165C76">
              <w:rPr>
                <w:rFonts w:asciiTheme="minorHAnsi" w:hAnsiTheme="minorHAnsi" w:cstheme="minorHAnsi"/>
                <w:sz w:val="24"/>
                <w:szCs w:val="24"/>
                <w:lang w:eastAsia="pt-BR"/>
              </w:rPr>
              <w:t>quando o cliente efetua uma busca</w:t>
            </w:r>
          </w:p>
          <w:p w14:paraId="73D2F280" w14:textId="46016E55" w:rsidR="00165C76" w:rsidRPr="00165C76" w:rsidRDefault="00165C76" w:rsidP="00165C76">
            <w:pPr>
              <w:numPr>
                <w:ilvl w:val="0"/>
                <w:numId w:val="14"/>
              </w:numPr>
              <w:suppressAutoHyphens w:val="0"/>
              <w:spacing w:line="240" w:lineRule="auto"/>
              <w:ind w:left="0" w:firstLine="0"/>
              <w:jc w:val="left"/>
              <w:rPr>
                <w:rFonts w:asciiTheme="minorHAnsi" w:hAnsiTheme="minorHAnsi" w:cstheme="minorHAnsi"/>
                <w:szCs w:val="24"/>
                <w:lang w:eastAsia="pt-BR"/>
              </w:rPr>
            </w:pPr>
            <w:r w:rsidRPr="00165C76">
              <w:rPr>
                <w:rFonts w:asciiTheme="minorHAnsi" w:hAnsiTheme="minorHAnsi" w:cstheme="minorHAnsi"/>
                <w:szCs w:val="24"/>
                <w:lang w:eastAsia="pt-BR"/>
              </w:rPr>
              <w:t xml:space="preserve">O sistema </w:t>
            </w:r>
            <w:r w:rsidRPr="00165C76">
              <w:rPr>
                <w:rFonts w:asciiTheme="minorHAnsi" w:hAnsiTheme="minorHAnsi" w:cstheme="minorHAnsi"/>
                <w:szCs w:val="24"/>
                <w:lang w:eastAsia="pt-BR"/>
              </w:rPr>
              <w:t>lista os dados.</w:t>
            </w:r>
          </w:p>
          <w:p w14:paraId="7EAE1FAB" w14:textId="77777777" w:rsidR="00165C76" w:rsidRPr="00165C76" w:rsidRDefault="00165C76" w:rsidP="00165C76">
            <w:pPr>
              <w:numPr>
                <w:ilvl w:val="0"/>
                <w:numId w:val="14"/>
              </w:numPr>
              <w:suppressAutoHyphens w:val="0"/>
              <w:spacing w:line="240" w:lineRule="auto"/>
              <w:ind w:left="0" w:firstLine="0"/>
              <w:jc w:val="left"/>
              <w:rPr>
                <w:rFonts w:asciiTheme="minorHAnsi" w:hAnsiTheme="minorHAnsi" w:cstheme="minorHAnsi"/>
                <w:szCs w:val="24"/>
                <w:lang w:eastAsia="en-US"/>
              </w:rPr>
            </w:pPr>
            <w:r w:rsidRPr="00165C76">
              <w:rPr>
                <w:rFonts w:asciiTheme="minorHAnsi" w:hAnsiTheme="minorHAnsi" w:cstheme="minorHAnsi"/>
                <w:szCs w:val="24"/>
                <w:lang w:eastAsia="pt-BR"/>
              </w:rPr>
              <w:t>O sistema encerra o caso de uso.</w:t>
            </w:r>
          </w:p>
        </w:tc>
      </w:tr>
      <w:tr w:rsidR="00165C76" w:rsidRPr="001F77AA" w14:paraId="3F9E6CBB" w14:textId="77777777" w:rsidTr="0096638E">
        <w:trPr>
          <w:trHeight w:val="283"/>
          <w:jc w:val="center"/>
        </w:trPr>
        <w:tc>
          <w:tcPr>
            <w:tcW w:w="0" w:type="auto"/>
          </w:tcPr>
          <w:p w14:paraId="56A34E1C" w14:textId="77777777" w:rsidR="00165C76" w:rsidRPr="001F77AA" w:rsidRDefault="00165C76" w:rsidP="0096638E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 w:val="20"/>
                <w:lang w:eastAsia="en-US"/>
              </w:rPr>
            </w:pPr>
            <w:r w:rsidRPr="001F77AA">
              <w:rPr>
                <w:rFonts w:cs="Arial"/>
                <w:b/>
                <w:sz w:val="20"/>
                <w:lang w:eastAsia="en-US"/>
              </w:rPr>
              <w:t>Pós-condição</w:t>
            </w:r>
          </w:p>
        </w:tc>
        <w:tc>
          <w:tcPr>
            <w:tcW w:w="0" w:type="auto"/>
          </w:tcPr>
          <w:p w14:paraId="51F859EB" w14:textId="36915C22" w:rsidR="00165C76" w:rsidRPr="001F77AA" w:rsidRDefault="00165C76" w:rsidP="0096638E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sz w:val="20"/>
                <w:lang w:eastAsia="en-US"/>
              </w:rPr>
            </w:pPr>
            <w:r>
              <w:rPr>
                <w:rFonts w:cs="Arial"/>
                <w:sz w:val="20"/>
                <w:lang w:eastAsia="en-US"/>
              </w:rPr>
              <w:t>Usuário deve estar logado no sistema</w:t>
            </w:r>
          </w:p>
        </w:tc>
      </w:tr>
      <w:tr w:rsidR="00165C76" w:rsidRPr="001F77AA" w14:paraId="7E2EABE2" w14:textId="77777777" w:rsidTr="0096638E">
        <w:trPr>
          <w:trHeight w:val="133"/>
          <w:jc w:val="center"/>
        </w:trPr>
        <w:tc>
          <w:tcPr>
            <w:tcW w:w="0" w:type="auto"/>
          </w:tcPr>
          <w:p w14:paraId="3BBE0C0A" w14:textId="77777777" w:rsidR="00165C76" w:rsidRPr="001F77AA" w:rsidRDefault="00165C76" w:rsidP="0096638E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 w:val="20"/>
                <w:lang w:eastAsia="en-US"/>
              </w:rPr>
            </w:pPr>
            <w:r w:rsidRPr="001F77AA">
              <w:rPr>
                <w:rFonts w:cs="Arial"/>
                <w:b/>
                <w:sz w:val="20"/>
                <w:lang w:eastAsia="en-US"/>
              </w:rPr>
              <w:t>Cenário Alternativo</w:t>
            </w:r>
          </w:p>
        </w:tc>
        <w:tc>
          <w:tcPr>
            <w:tcW w:w="0" w:type="auto"/>
          </w:tcPr>
          <w:p w14:paraId="04E0A7C4" w14:textId="4FBAB7CF" w:rsidR="00165C76" w:rsidRPr="001F77AA" w:rsidRDefault="00165C76" w:rsidP="0096638E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>1</w:t>
            </w:r>
            <w:r w:rsidRPr="001F77AA">
              <w:rPr>
                <w:rFonts w:cs="Arial"/>
                <w:sz w:val="20"/>
                <w:lang w:eastAsia="pt-BR"/>
              </w:rPr>
              <w:t xml:space="preserve">a – </w:t>
            </w:r>
            <w:r>
              <w:rPr>
                <w:rFonts w:cs="Arial"/>
                <w:sz w:val="20"/>
                <w:lang w:eastAsia="pt-BR"/>
              </w:rPr>
              <w:t>Informações inválidas ou inexistentes</w:t>
            </w:r>
          </w:p>
          <w:p w14:paraId="3990AC4C" w14:textId="17732520" w:rsidR="00165C76" w:rsidRPr="001F77AA" w:rsidRDefault="00165C76" w:rsidP="0096638E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 xml:space="preserve">   1</w:t>
            </w:r>
            <w:r w:rsidRPr="001F77AA">
              <w:rPr>
                <w:rFonts w:cs="Arial"/>
                <w:sz w:val="20"/>
                <w:lang w:eastAsia="pt-BR"/>
              </w:rPr>
              <w:t>a.1 O</w:t>
            </w:r>
            <w:r>
              <w:rPr>
                <w:rFonts w:cs="Arial"/>
                <w:sz w:val="20"/>
                <w:lang w:eastAsia="pt-BR"/>
              </w:rPr>
              <w:t xml:space="preserve"> sistema </w:t>
            </w:r>
            <w:r>
              <w:rPr>
                <w:rFonts w:cs="Arial"/>
                <w:sz w:val="20"/>
                <w:lang w:eastAsia="pt-BR"/>
              </w:rPr>
              <w:t>informa que não existe nenhum dado cadastrado</w:t>
            </w:r>
            <w:r>
              <w:rPr>
                <w:rFonts w:cs="Arial"/>
                <w:sz w:val="20"/>
                <w:lang w:eastAsia="pt-BR"/>
              </w:rPr>
              <w:t>.</w:t>
            </w:r>
            <w:r w:rsidRPr="001F77AA">
              <w:rPr>
                <w:rFonts w:cs="Arial"/>
                <w:sz w:val="20"/>
                <w:lang w:eastAsia="pt-BR"/>
              </w:rPr>
              <w:t xml:space="preserve"> </w:t>
            </w:r>
          </w:p>
        </w:tc>
      </w:tr>
    </w:tbl>
    <w:p w14:paraId="594E6BB6" w14:textId="77777777" w:rsidR="00165C76" w:rsidRDefault="00165C76" w:rsidP="00BD06F8">
      <w:pPr>
        <w:ind w:firstLine="0"/>
        <w:jc w:val="center"/>
        <w:rPr>
          <w:b/>
          <w:szCs w:val="24"/>
        </w:rPr>
      </w:pPr>
    </w:p>
    <w:p w14:paraId="1433EDF5" w14:textId="00D2F654" w:rsidR="003447F4" w:rsidRPr="004660BB" w:rsidRDefault="00165C76" w:rsidP="00BD06F8">
      <w:pPr>
        <w:ind w:firstLine="0"/>
        <w:rPr>
          <w:szCs w:val="24"/>
        </w:rPr>
      </w:pPr>
      <w:r>
        <w:rPr>
          <w:szCs w:val="24"/>
        </w:rPr>
        <w:t>1</w:t>
      </w:r>
      <w:r w:rsidR="003447F4" w:rsidRPr="003447F4">
        <w:rPr>
          <w:szCs w:val="24"/>
        </w:rPr>
        <w:t>.</w:t>
      </w:r>
      <w:r>
        <w:rPr>
          <w:szCs w:val="24"/>
        </w:rPr>
        <w:t>4</w:t>
      </w:r>
      <w:r w:rsidR="003447F4">
        <w:rPr>
          <w:szCs w:val="24"/>
        </w:rPr>
        <w:t xml:space="preserve"> </w:t>
      </w:r>
      <w:r w:rsidR="003447F4" w:rsidRPr="003447F4">
        <w:rPr>
          <w:szCs w:val="24"/>
        </w:rPr>
        <w:t xml:space="preserve">Diagrama </w:t>
      </w:r>
      <w:r w:rsidR="005A6C40">
        <w:rPr>
          <w:szCs w:val="24"/>
        </w:rPr>
        <w:t>Entidade-R</w:t>
      </w:r>
      <w:r w:rsidR="003447F4" w:rsidRPr="003447F4">
        <w:rPr>
          <w:szCs w:val="24"/>
        </w:rPr>
        <w:t>elacionamento</w:t>
      </w:r>
      <w:r w:rsidR="004660BB">
        <w:rPr>
          <w:szCs w:val="24"/>
        </w:rPr>
        <w:t xml:space="preserve"> </w:t>
      </w:r>
    </w:p>
    <w:p w14:paraId="14367ACC" w14:textId="5D8D01ED" w:rsidR="00F65394" w:rsidRPr="00165C76" w:rsidRDefault="00BD06F8" w:rsidP="00165C76">
      <w:pPr>
        <w:ind w:firstLine="709"/>
        <w:rPr>
          <w:szCs w:val="24"/>
        </w:rPr>
      </w:pPr>
      <w:r>
        <w:rPr>
          <w:szCs w:val="24"/>
        </w:rPr>
        <w:t>Diagrama que representa a m</w:t>
      </w:r>
      <w:r w:rsidR="003447F4">
        <w:rPr>
          <w:szCs w:val="24"/>
        </w:rPr>
        <w:t>odelagem do banco de dados.</w:t>
      </w:r>
      <w:bookmarkEnd w:id="0"/>
    </w:p>
    <w:sectPr w:rsidR="00F65394" w:rsidRPr="00165C76" w:rsidSect="009B1E6C">
      <w:headerReference w:type="default" r:id="rId10"/>
      <w:footnotePr>
        <w:pos w:val="beneathText"/>
      </w:footnotePr>
      <w:type w:val="continuous"/>
      <w:pgSz w:w="11905" w:h="16837"/>
      <w:pgMar w:top="1701" w:right="1134" w:bottom="1134" w:left="1701" w:header="720" w:footer="720" w:gutter="0"/>
      <w:pgNumType w:start="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2A18A2" w14:textId="77777777" w:rsidR="00A26C8E" w:rsidRDefault="00A26C8E">
      <w:pPr>
        <w:spacing w:line="240" w:lineRule="auto"/>
      </w:pPr>
      <w:r>
        <w:separator/>
      </w:r>
    </w:p>
  </w:endnote>
  <w:endnote w:type="continuationSeparator" w:id="0">
    <w:p w14:paraId="0A81C075" w14:textId="77777777" w:rsidR="00A26C8E" w:rsidRDefault="00A26C8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OpenSymbol">
    <w:altName w:val="Arial Unicode MS"/>
    <w:charset w:val="00"/>
    <w:family w:val="auto"/>
    <w:pitch w:val="variable"/>
    <w:sig w:usb0="800000AF" w:usb1="1001ECEA" w:usb2="00000000" w:usb3="00000000" w:csb0="00000001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DejaVu Sans">
    <w:charset w:val="00"/>
    <w:family w:val="swiss"/>
    <w:pitch w:val="variable"/>
    <w:sig w:usb0="E7002EFF" w:usb1="D200FDFF" w:usb2="0A246029" w:usb3="00000000" w:csb0="8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B7BF9C" w14:textId="77777777" w:rsidR="00A26C8E" w:rsidRDefault="00A26C8E" w:rsidP="00AC047F">
      <w:pPr>
        <w:spacing w:line="240" w:lineRule="auto"/>
        <w:ind w:firstLine="0"/>
        <w:jc w:val="left"/>
      </w:pPr>
      <w:r>
        <w:separator/>
      </w:r>
    </w:p>
  </w:footnote>
  <w:footnote w:type="continuationSeparator" w:id="0">
    <w:p w14:paraId="63EADCB4" w14:textId="77777777" w:rsidR="00A26C8E" w:rsidRDefault="00A26C8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38B403" w14:textId="77777777" w:rsidR="0044473D" w:rsidRDefault="0044473D">
    <w:pPr>
      <w:pStyle w:val="Cabealho"/>
      <w:jc w:val="right"/>
    </w:pPr>
    <w:r>
      <w:fldChar w:fldCharType="begin"/>
    </w:r>
    <w:r>
      <w:instrText>PAGE   \* MERGEFORMAT</w:instrText>
    </w:r>
    <w:r>
      <w:fldChar w:fldCharType="separate"/>
    </w:r>
    <w:r w:rsidR="001711E5">
      <w:rPr>
        <w:noProof/>
      </w:rPr>
      <w:t>7</w:t>
    </w:r>
    <w:r>
      <w:fldChar w:fldCharType="end"/>
    </w:r>
  </w:p>
  <w:p w14:paraId="545E9A73" w14:textId="77777777" w:rsidR="0044473D" w:rsidRDefault="0044473D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ED82253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singleLevel"/>
    <w:tmpl w:val="00000001"/>
    <w:lvl w:ilvl="0">
      <w:start w:val="1"/>
      <w:numFmt w:val="decimal"/>
      <w:pStyle w:val="Ttulo2"/>
      <w:lvlText w:val="%1 "/>
      <w:lvlJc w:val="left"/>
      <w:pPr>
        <w:tabs>
          <w:tab w:val="num" w:pos="0"/>
        </w:tabs>
        <w:ind w:left="720" w:hanging="360"/>
      </w:pPr>
    </w:lvl>
  </w:abstractNum>
  <w:abstractNum w:abstractNumId="2" w15:restartNumberingAfterBreak="0">
    <w:nsid w:val="00000002"/>
    <w:multiLevelType w:val="multilevel"/>
    <w:tmpl w:val="00000002"/>
    <w:name w:val="WW8Num15"/>
    <w:lvl w:ilvl="0">
      <w:start w:val="1"/>
      <w:numFmt w:val="decimal"/>
      <w:pStyle w:val="0-TitCap1"/>
      <w:suff w:val="space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suff w:val="space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suff w:val="space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3" w15:restartNumberingAfterBreak="0">
    <w:nsid w:val="00000003"/>
    <w:multiLevelType w:val="multilevel"/>
    <w:tmpl w:val="00000003"/>
    <w:name w:val="WW8Num17"/>
    <w:lvl w:ilvl="0">
      <w:start w:val="1"/>
      <w:numFmt w:val="decimal"/>
      <w:pStyle w:val="0-TitTextoComNum"/>
      <w:suff w:val="space"/>
      <w:lvlText w:val="%1 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 w15:restartNumberingAfterBreak="0">
    <w:nsid w:val="00000004"/>
    <w:multiLevelType w:val="singleLevel"/>
    <w:tmpl w:val="00000004"/>
    <w:name w:val="WW8Num20"/>
    <w:lvl w:ilvl="0">
      <w:start w:val="1"/>
      <w:numFmt w:val="decimal"/>
      <w:pStyle w:val="0-SubTitComNum"/>
      <w:lvlText w:val="%1 "/>
      <w:lvlJc w:val="left"/>
      <w:pPr>
        <w:tabs>
          <w:tab w:val="num" w:pos="0"/>
        </w:tabs>
        <w:ind w:left="720" w:hanging="360"/>
      </w:pPr>
    </w:lvl>
  </w:abstractNum>
  <w:abstractNum w:abstractNumId="5" w15:restartNumberingAfterBreak="0">
    <w:nsid w:val="065D59E6"/>
    <w:multiLevelType w:val="hybridMultilevel"/>
    <w:tmpl w:val="4F22326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793541"/>
    <w:multiLevelType w:val="hybridMultilevel"/>
    <w:tmpl w:val="5558AB90"/>
    <w:lvl w:ilvl="0" w:tplc="1876C844">
      <w:start w:val="1"/>
      <w:numFmt w:val="decimal"/>
      <w:lvlText w:val="(%1)"/>
      <w:lvlJc w:val="left"/>
      <w:pPr>
        <w:ind w:left="177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8" w:hanging="360"/>
      </w:pPr>
    </w:lvl>
    <w:lvl w:ilvl="2" w:tplc="0416001B" w:tentative="1">
      <w:start w:val="1"/>
      <w:numFmt w:val="lowerRoman"/>
      <w:lvlText w:val="%3."/>
      <w:lvlJc w:val="right"/>
      <w:pPr>
        <w:ind w:left="3218" w:hanging="180"/>
      </w:pPr>
    </w:lvl>
    <w:lvl w:ilvl="3" w:tplc="0416000F" w:tentative="1">
      <w:start w:val="1"/>
      <w:numFmt w:val="decimal"/>
      <w:lvlText w:val="%4."/>
      <w:lvlJc w:val="left"/>
      <w:pPr>
        <w:ind w:left="3938" w:hanging="360"/>
      </w:pPr>
    </w:lvl>
    <w:lvl w:ilvl="4" w:tplc="04160019" w:tentative="1">
      <w:start w:val="1"/>
      <w:numFmt w:val="lowerLetter"/>
      <w:lvlText w:val="%5."/>
      <w:lvlJc w:val="left"/>
      <w:pPr>
        <w:ind w:left="4658" w:hanging="360"/>
      </w:pPr>
    </w:lvl>
    <w:lvl w:ilvl="5" w:tplc="0416001B" w:tentative="1">
      <w:start w:val="1"/>
      <w:numFmt w:val="lowerRoman"/>
      <w:lvlText w:val="%6."/>
      <w:lvlJc w:val="right"/>
      <w:pPr>
        <w:ind w:left="5378" w:hanging="180"/>
      </w:pPr>
    </w:lvl>
    <w:lvl w:ilvl="6" w:tplc="0416000F" w:tentative="1">
      <w:start w:val="1"/>
      <w:numFmt w:val="decimal"/>
      <w:lvlText w:val="%7."/>
      <w:lvlJc w:val="left"/>
      <w:pPr>
        <w:ind w:left="6098" w:hanging="360"/>
      </w:pPr>
    </w:lvl>
    <w:lvl w:ilvl="7" w:tplc="04160019" w:tentative="1">
      <w:start w:val="1"/>
      <w:numFmt w:val="lowerLetter"/>
      <w:lvlText w:val="%8."/>
      <w:lvlJc w:val="left"/>
      <w:pPr>
        <w:ind w:left="6818" w:hanging="360"/>
      </w:pPr>
    </w:lvl>
    <w:lvl w:ilvl="8" w:tplc="0416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7" w15:restartNumberingAfterBreak="0">
    <w:nsid w:val="1DE931FD"/>
    <w:multiLevelType w:val="multilevel"/>
    <w:tmpl w:val="E682A8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47A2364"/>
    <w:multiLevelType w:val="hybridMultilevel"/>
    <w:tmpl w:val="4C7CA3A4"/>
    <w:lvl w:ilvl="0" w:tplc="95E28A62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  <w:color w:val="000000"/>
        <w:sz w:val="2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C91BDA"/>
    <w:multiLevelType w:val="singleLevel"/>
    <w:tmpl w:val="D9B244CC"/>
    <w:lvl w:ilvl="0">
      <w:start w:val="1"/>
      <w:numFmt w:val="bullet"/>
      <w:pStyle w:val="RME-Resumo"/>
      <w:lvlText w:val=""/>
      <w:lvlJc w:val="left"/>
      <w:pPr>
        <w:tabs>
          <w:tab w:val="num" w:pos="360"/>
        </w:tabs>
        <w:ind w:left="227" w:hanging="227"/>
      </w:pPr>
      <w:rPr>
        <w:rFonts w:ascii="Wingdings" w:hAnsi="Wingdings" w:hint="default"/>
        <w:b w:val="0"/>
        <w:i w:val="0"/>
        <w:strike w:val="0"/>
        <w:dstrike w:val="0"/>
        <w:sz w:val="20"/>
        <w:u w:val="none"/>
        <w:effect w:val="none"/>
      </w:rPr>
    </w:lvl>
  </w:abstractNum>
  <w:abstractNum w:abstractNumId="10" w15:restartNumberingAfterBreak="0">
    <w:nsid w:val="4D1019B5"/>
    <w:multiLevelType w:val="hybridMultilevel"/>
    <w:tmpl w:val="FAE01F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010AB6"/>
    <w:multiLevelType w:val="hybridMultilevel"/>
    <w:tmpl w:val="116014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635590"/>
    <w:multiLevelType w:val="multilevel"/>
    <w:tmpl w:val="68E80F7A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6E16225B"/>
    <w:multiLevelType w:val="hybridMultilevel"/>
    <w:tmpl w:val="13BC6A5C"/>
    <w:lvl w:ilvl="0" w:tplc="FA6CC3DA">
      <w:numFmt w:val="bullet"/>
      <w:lvlText w:val=""/>
      <w:lvlJc w:val="left"/>
      <w:pPr>
        <w:ind w:left="1778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13"/>
  </w:num>
  <w:num w:numId="6">
    <w:abstractNumId w:val="6"/>
  </w:num>
  <w:num w:numId="7">
    <w:abstractNumId w:val="0"/>
  </w:num>
  <w:num w:numId="8">
    <w:abstractNumId w:val="10"/>
  </w:num>
  <w:num w:numId="9">
    <w:abstractNumId w:val="11"/>
  </w:num>
  <w:num w:numId="10">
    <w:abstractNumId w:val="9"/>
  </w:num>
  <w:num w:numId="11">
    <w:abstractNumId w:val="7"/>
  </w:num>
  <w:num w:numId="12">
    <w:abstractNumId w:val="12"/>
  </w:num>
  <w:num w:numId="13">
    <w:abstractNumId w:val="8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7593"/>
    <w:rsid w:val="00002BAB"/>
    <w:rsid w:val="000037F4"/>
    <w:rsid w:val="00006D7E"/>
    <w:rsid w:val="00017142"/>
    <w:rsid w:val="00020D4C"/>
    <w:rsid w:val="000352E7"/>
    <w:rsid w:val="00043528"/>
    <w:rsid w:val="00056D5A"/>
    <w:rsid w:val="00060B2E"/>
    <w:rsid w:val="00061666"/>
    <w:rsid w:val="000726F0"/>
    <w:rsid w:val="00076651"/>
    <w:rsid w:val="00080AAE"/>
    <w:rsid w:val="00086163"/>
    <w:rsid w:val="0008752C"/>
    <w:rsid w:val="000A1072"/>
    <w:rsid w:val="000A1BAF"/>
    <w:rsid w:val="000B3A3A"/>
    <w:rsid w:val="000C5BF7"/>
    <w:rsid w:val="000D2574"/>
    <w:rsid w:val="000D2B28"/>
    <w:rsid w:val="000E7778"/>
    <w:rsid w:val="000F1D0D"/>
    <w:rsid w:val="001027B6"/>
    <w:rsid w:val="001155B1"/>
    <w:rsid w:val="00123BF6"/>
    <w:rsid w:val="001363C5"/>
    <w:rsid w:val="00136F83"/>
    <w:rsid w:val="001419D2"/>
    <w:rsid w:val="00153062"/>
    <w:rsid w:val="00154EFB"/>
    <w:rsid w:val="00161BF4"/>
    <w:rsid w:val="00165C76"/>
    <w:rsid w:val="00167B5F"/>
    <w:rsid w:val="00167E50"/>
    <w:rsid w:val="001711E5"/>
    <w:rsid w:val="00172704"/>
    <w:rsid w:val="00180715"/>
    <w:rsid w:val="001B054B"/>
    <w:rsid w:val="001B66D4"/>
    <w:rsid w:val="001B7153"/>
    <w:rsid w:val="001E0837"/>
    <w:rsid w:val="001E1227"/>
    <w:rsid w:val="001E2DD8"/>
    <w:rsid w:val="001E7914"/>
    <w:rsid w:val="001F6E92"/>
    <w:rsid w:val="001F77AA"/>
    <w:rsid w:val="00221861"/>
    <w:rsid w:val="002275AE"/>
    <w:rsid w:val="00227FB5"/>
    <w:rsid w:val="00240B18"/>
    <w:rsid w:val="00251264"/>
    <w:rsid w:val="00254EE6"/>
    <w:rsid w:val="00262F3B"/>
    <w:rsid w:val="0026777B"/>
    <w:rsid w:val="002717F5"/>
    <w:rsid w:val="00273317"/>
    <w:rsid w:val="00284107"/>
    <w:rsid w:val="0029132C"/>
    <w:rsid w:val="00294508"/>
    <w:rsid w:val="002B26BB"/>
    <w:rsid w:val="002B6ED8"/>
    <w:rsid w:val="002C0EF1"/>
    <w:rsid w:val="002C1365"/>
    <w:rsid w:val="002C6C3E"/>
    <w:rsid w:val="002D3CD1"/>
    <w:rsid w:val="002E5EE0"/>
    <w:rsid w:val="002F03A6"/>
    <w:rsid w:val="002F0C7D"/>
    <w:rsid w:val="003043E1"/>
    <w:rsid w:val="00305CDB"/>
    <w:rsid w:val="003177E9"/>
    <w:rsid w:val="003245FE"/>
    <w:rsid w:val="00325835"/>
    <w:rsid w:val="003447F4"/>
    <w:rsid w:val="00351A43"/>
    <w:rsid w:val="00355852"/>
    <w:rsid w:val="003657A7"/>
    <w:rsid w:val="00394337"/>
    <w:rsid w:val="003A141E"/>
    <w:rsid w:val="003B7784"/>
    <w:rsid w:val="003C2E49"/>
    <w:rsid w:val="0040124F"/>
    <w:rsid w:val="00416768"/>
    <w:rsid w:val="00421934"/>
    <w:rsid w:val="00427593"/>
    <w:rsid w:val="004358CA"/>
    <w:rsid w:val="00436427"/>
    <w:rsid w:val="0044473D"/>
    <w:rsid w:val="00445643"/>
    <w:rsid w:val="00465189"/>
    <w:rsid w:val="004660BB"/>
    <w:rsid w:val="004756CA"/>
    <w:rsid w:val="00475763"/>
    <w:rsid w:val="00476CD4"/>
    <w:rsid w:val="00487393"/>
    <w:rsid w:val="004D7A7C"/>
    <w:rsid w:val="004E46D3"/>
    <w:rsid w:val="004E6009"/>
    <w:rsid w:val="004F4164"/>
    <w:rsid w:val="0050271E"/>
    <w:rsid w:val="005135EA"/>
    <w:rsid w:val="00516635"/>
    <w:rsid w:val="00521763"/>
    <w:rsid w:val="0052722D"/>
    <w:rsid w:val="00543A94"/>
    <w:rsid w:val="00553354"/>
    <w:rsid w:val="005571E9"/>
    <w:rsid w:val="00563DBE"/>
    <w:rsid w:val="00586740"/>
    <w:rsid w:val="00597416"/>
    <w:rsid w:val="005A0B4C"/>
    <w:rsid w:val="005A6C40"/>
    <w:rsid w:val="005D52EB"/>
    <w:rsid w:val="005D61D4"/>
    <w:rsid w:val="005F0EE4"/>
    <w:rsid w:val="005F395D"/>
    <w:rsid w:val="00610433"/>
    <w:rsid w:val="00622ED1"/>
    <w:rsid w:val="00624FDA"/>
    <w:rsid w:val="006340D0"/>
    <w:rsid w:val="006411D2"/>
    <w:rsid w:val="00675635"/>
    <w:rsid w:val="006773E5"/>
    <w:rsid w:val="006858C2"/>
    <w:rsid w:val="006957C4"/>
    <w:rsid w:val="006A2975"/>
    <w:rsid w:val="006A3DB9"/>
    <w:rsid w:val="006A709F"/>
    <w:rsid w:val="006A7985"/>
    <w:rsid w:val="006D3A8C"/>
    <w:rsid w:val="006E2006"/>
    <w:rsid w:val="006F1D6B"/>
    <w:rsid w:val="006F1EEB"/>
    <w:rsid w:val="006F7626"/>
    <w:rsid w:val="00701700"/>
    <w:rsid w:val="007123F7"/>
    <w:rsid w:val="00712918"/>
    <w:rsid w:val="00724473"/>
    <w:rsid w:val="00724A7A"/>
    <w:rsid w:val="007302BC"/>
    <w:rsid w:val="00731ED8"/>
    <w:rsid w:val="007365ED"/>
    <w:rsid w:val="00762A53"/>
    <w:rsid w:val="007712DE"/>
    <w:rsid w:val="00776386"/>
    <w:rsid w:val="007774B1"/>
    <w:rsid w:val="00781A50"/>
    <w:rsid w:val="00791C12"/>
    <w:rsid w:val="00793D0A"/>
    <w:rsid w:val="00794773"/>
    <w:rsid w:val="007B0A68"/>
    <w:rsid w:val="007F038A"/>
    <w:rsid w:val="007F5685"/>
    <w:rsid w:val="007F71FA"/>
    <w:rsid w:val="00800839"/>
    <w:rsid w:val="00811962"/>
    <w:rsid w:val="00824156"/>
    <w:rsid w:val="0083009A"/>
    <w:rsid w:val="00835230"/>
    <w:rsid w:val="0083678F"/>
    <w:rsid w:val="00840257"/>
    <w:rsid w:val="00845DC3"/>
    <w:rsid w:val="008547E0"/>
    <w:rsid w:val="008613BE"/>
    <w:rsid w:val="008637B1"/>
    <w:rsid w:val="00884479"/>
    <w:rsid w:val="008879E9"/>
    <w:rsid w:val="00892B85"/>
    <w:rsid w:val="00894949"/>
    <w:rsid w:val="008B0367"/>
    <w:rsid w:val="008B1E7E"/>
    <w:rsid w:val="008B4059"/>
    <w:rsid w:val="008B4E6F"/>
    <w:rsid w:val="008B5D68"/>
    <w:rsid w:val="008B768E"/>
    <w:rsid w:val="008D1828"/>
    <w:rsid w:val="008D290D"/>
    <w:rsid w:val="008D42DD"/>
    <w:rsid w:val="008D5F39"/>
    <w:rsid w:val="008D61C0"/>
    <w:rsid w:val="008E40AA"/>
    <w:rsid w:val="008E5D04"/>
    <w:rsid w:val="008F4753"/>
    <w:rsid w:val="008F52E2"/>
    <w:rsid w:val="009116B4"/>
    <w:rsid w:val="00924765"/>
    <w:rsid w:val="009301D0"/>
    <w:rsid w:val="00930F91"/>
    <w:rsid w:val="009408DF"/>
    <w:rsid w:val="00945794"/>
    <w:rsid w:val="0095587F"/>
    <w:rsid w:val="009635B2"/>
    <w:rsid w:val="009829FA"/>
    <w:rsid w:val="0098578D"/>
    <w:rsid w:val="0098776F"/>
    <w:rsid w:val="00995ABB"/>
    <w:rsid w:val="009A543B"/>
    <w:rsid w:val="009B196A"/>
    <w:rsid w:val="009B1E6C"/>
    <w:rsid w:val="009B3E09"/>
    <w:rsid w:val="009B423C"/>
    <w:rsid w:val="009C2B16"/>
    <w:rsid w:val="009C5421"/>
    <w:rsid w:val="009D358A"/>
    <w:rsid w:val="009E0659"/>
    <w:rsid w:val="009E3E49"/>
    <w:rsid w:val="009F114C"/>
    <w:rsid w:val="009F6CE4"/>
    <w:rsid w:val="009F76E5"/>
    <w:rsid w:val="00A061E4"/>
    <w:rsid w:val="00A26C8E"/>
    <w:rsid w:val="00A31E76"/>
    <w:rsid w:val="00A329B3"/>
    <w:rsid w:val="00A41AB1"/>
    <w:rsid w:val="00A47E87"/>
    <w:rsid w:val="00A52BDA"/>
    <w:rsid w:val="00A67642"/>
    <w:rsid w:val="00AA1ED0"/>
    <w:rsid w:val="00AA5AB8"/>
    <w:rsid w:val="00AB2651"/>
    <w:rsid w:val="00AB7C70"/>
    <w:rsid w:val="00AC047F"/>
    <w:rsid w:val="00AC1AD7"/>
    <w:rsid w:val="00AC73C7"/>
    <w:rsid w:val="00B01591"/>
    <w:rsid w:val="00B06FF2"/>
    <w:rsid w:val="00B271DE"/>
    <w:rsid w:val="00B418CC"/>
    <w:rsid w:val="00B42452"/>
    <w:rsid w:val="00B55FBA"/>
    <w:rsid w:val="00B61DCE"/>
    <w:rsid w:val="00B80A05"/>
    <w:rsid w:val="00BA057E"/>
    <w:rsid w:val="00BA547D"/>
    <w:rsid w:val="00BB1D48"/>
    <w:rsid w:val="00BB630D"/>
    <w:rsid w:val="00BB74AB"/>
    <w:rsid w:val="00BC32AE"/>
    <w:rsid w:val="00BD06F8"/>
    <w:rsid w:val="00BD099F"/>
    <w:rsid w:val="00BE4DDB"/>
    <w:rsid w:val="00BF1153"/>
    <w:rsid w:val="00BF47AC"/>
    <w:rsid w:val="00C00176"/>
    <w:rsid w:val="00C06367"/>
    <w:rsid w:val="00C138CC"/>
    <w:rsid w:val="00C23248"/>
    <w:rsid w:val="00C267AC"/>
    <w:rsid w:val="00C408F3"/>
    <w:rsid w:val="00C44A34"/>
    <w:rsid w:val="00C45705"/>
    <w:rsid w:val="00C52C75"/>
    <w:rsid w:val="00C56B2F"/>
    <w:rsid w:val="00C632AC"/>
    <w:rsid w:val="00C725FA"/>
    <w:rsid w:val="00C726FD"/>
    <w:rsid w:val="00C7552D"/>
    <w:rsid w:val="00C77DFD"/>
    <w:rsid w:val="00C902FF"/>
    <w:rsid w:val="00C91201"/>
    <w:rsid w:val="00C9687C"/>
    <w:rsid w:val="00CB35C8"/>
    <w:rsid w:val="00CD33D7"/>
    <w:rsid w:val="00CE01F2"/>
    <w:rsid w:val="00CE098D"/>
    <w:rsid w:val="00CE1739"/>
    <w:rsid w:val="00CE4FF4"/>
    <w:rsid w:val="00CE7E76"/>
    <w:rsid w:val="00CF3A74"/>
    <w:rsid w:val="00CF7275"/>
    <w:rsid w:val="00D00548"/>
    <w:rsid w:val="00D03CB4"/>
    <w:rsid w:val="00D10648"/>
    <w:rsid w:val="00D11F03"/>
    <w:rsid w:val="00D352BE"/>
    <w:rsid w:val="00D41F13"/>
    <w:rsid w:val="00D54D39"/>
    <w:rsid w:val="00D6014E"/>
    <w:rsid w:val="00D650BC"/>
    <w:rsid w:val="00D652EF"/>
    <w:rsid w:val="00D7606A"/>
    <w:rsid w:val="00D76A28"/>
    <w:rsid w:val="00D80F73"/>
    <w:rsid w:val="00D925C7"/>
    <w:rsid w:val="00D930C6"/>
    <w:rsid w:val="00D931F1"/>
    <w:rsid w:val="00DB21E7"/>
    <w:rsid w:val="00DB5C97"/>
    <w:rsid w:val="00DC3F5A"/>
    <w:rsid w:val="00DC78BF"/>
    <w:rsid w:val="00DD1994"/>
    <w:rsid w:val="00E05374"/>
    <w:rsid w:val="00E204AE"/>
    <w:rsid w:val="00E21D14"/>
    <w:rsid w:val="00E22DCC"/>
    <w:rsid w:val="00E24131"/>
    <w:rsid w:val="00E24589"/>
    <w:rsid w:val="00E2615D"/>
    <w:rsid w:val="00E33B04"/>
    <w:rsid w:val="00E36F4A"/>
    <w:rsid w:val="00E43904"/>
    <w:rsid w:val="00E44AF0"/>
    <w:rsid w:val="00E51A33"/>
    <w:rsid w:val="00E81CEA"/>
    <w:rsid w:val="00E94CE4"/>
    <w:rsid w:val="00E961F1"/>
    <w:rsid w:val="00EB2E08"/>
    <w:rsid w:val="00EB6413"/>
    <w:rsid w:val="00ED14D9"/>
    <w:rsid w:val="00ED29E5"/>
    <w:rsid w:val="00ED5129"/>
    <w:rsid w:val="00EE1A94"/>
    <w:rsid w:val="00EF06DC"/>
    <w:rsid w:val="00EF2CCA"/>
    <w:rsid w:val="00EF59F6"/>
    <w:rsid w:val="00F02469"/>
    <w:rsid w:val="00F12009"/>
    <w:rsid w:val="00F14DAA"/>
    <w:rsid w:val="00F16347"/>
    <w:rsid w:val="00F16F77"/>
    <w:rsid w:val="00F27753"/>
    <w:rsid w:val="00F526DD"/>
    <w:rsid w:val="00F61496"/>
    <w:rsid w:val="00F65394"/>
    <w:rsid w:val="00F73732"/>
    <w:rsid w:val="00F74A9D"/>
    <w:rsid w:val="00F80C0E"/>
    <w:rsid w:val="00F84299"/>
    <w:rsid w:val="00F909A8"/>
    <w:rsid w:val="00F91D5C"/>
    <w:rsid w:val="00F936E0"/>
    <w:rsid w:val="00FA4F03"/>
    <w:rsid w:val="00FB49FD"/>
    <w:rsid w:val="00FB7DDC"/>
    <w:rsid w:val="00FC15D3"/>
    <w:rsid w:val="00FC4767"/>
    <w:rsid w:val="00FF2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2EA6811"/>
  <w15:chartTrackingRefBased/>
  <w15:docId w15:val="{6FA5F9A8-12AA-46C8-9CB1-1251D2BEA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360" w:lineRule="auto"/>
      <w:ind w:firstLine="1418"/>
      <w:jc w:val="both"/>
    </w:pPr>
    <w:rPr>
      <w:rFonts w:ascii="Arial" w:hAnsi="Arial"/>
      <w:sz w:val="24"/>
      <w:lang w:eastAsia="ar-SA"/>
    </w:rPr>
  </w:style>
  <w:style w:type="paragraph" w:styleId="Ttulo1">
    <w:name w:val="heading 1"/>
    <w:basedOn w:val="Normal"/>
    <w:next w:val="Normal"/>
    <w:qFormat/>
    <w:pPr>
      <w:keepNext/>
      <w:keepLines/>
      <w:suppressAutoHyphens w:val="0"/>
      <w:spacing w:before="480" w:line="276" w:lineRule="auto"/>
      <w:outlineLvl w:val="0"/>
    </w:pPr>
    <w:rPr>
      <w:b/>
      <w:bCs/>
      <w:sz w:val="28"/>
      <w:szCs w:val="28"/>
    </w:rPr>
  </w:style>
  <w:style w:type="paragraph" w:styleId="Ttulo2">
    <w:name w:val="heading 2"/>
    <w:next w:val="Normal"/>
    <w:qFormat/>
    <w:pPr>
      <w:keepNext/>
      <w:numPr>
        <w:ilvl w:val="1"/>
        <w:numId w:val="1"/>
      </w:numPr>
      <w:suppressAutoHyphens/>
      <w:spacing w:before="240" w:after="60" w:line="360" w:lineRule="auto"/>
      <w:outlineLvl w:val="1"/>
    </w:pPr>
    <w:rPr>
      <w:rFonts w:ascii="Arial" w:eastAsia="Arial" w:hAnsi="Arial"/>
      <w:b/>
      <w:bCs/>
      <w:iCs/>
      <w:caps/>
      <w:sz w:val="24"/>
      <w:szCs w:val="28"/>
      <w:lang w:eastAsia="ar-SA"/>
    </w:rPr>
  </w:style>
  <w:style w:type="paragraph" w:styleId="Ttulo3">
    <w:name w:val="heading 3"/>
    <w:next w:val="Normal"/>
    <w:qFormat/>
    <w:pPr>
      <w:keepNext/>
      <w:suppressAutoHyphens/>
      <w:spacing w:before="240" w:after="60"/>
      <w:outlineLvl w:val="2"/>
    </w:pPr>
    <w:rPr>
      <w:rFonts w:ascii="Arial" w:eastAsia="Arial" w:hAnsi="Arial"/>
      <w:b/>
      <w:bCs/>
      <w:sz w:val="26"/>
      <w:szCs w:val="26"/>
      <w:lang w:eastAsia="ar-SA"/>
    </w:rPr>
  </w:style>
  <w:style w:type="paragraph" w:styleId="Ttulo5">
    <w:name w:val="heading 5"/>
    <w:basedOn w:val="Normal"/>
    <w:next w:val="Corpodetexto"/>
    <w:qFormat/>
    <w:pPr>
      <w:spacing w:before="280" w:after="280"/>
      <w:outlineLvl w:val="4"/>
    </w:pPr>
    <w:rPr>
      <w:rFonts w:ascii="Lucida Sans" w:hAnsi="Lucida Sans"/>
      <w:b/>
      <w:b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5z0">
    <w:name w:val="WW8Num5z0"/>
    <w:rPr>
      <w:rFonts w:ascii="Symbol" w:hAnsi="Symbol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Fontepargpadro2">
    <w:name w:val="Fonte parág. padrão2"/>
  </w:style>
  <w:style w:type="character" w:customStyle="1" w:styleId="Ttulo1Char">
    <w:name w:val="Título 1 Char"/>
    <w:rPr>
      <w:rFonts w:ascii="Arial" w:eastAsia="Times New Roman" w:hAnsi="Arial" w:cs="Times New Roman"/>
      <w:b/>
      <w:bCs/>
      <w:sz w:val="28"/>
      <w:szCs w:val="28"/>
    </w:rPr>
  </w:style>
  <w:style w:type="character" w:customStyle="1" w:styleId="Ttulo2Char">
    <w:name w:val="Título 2 Char"/>
    <w:rPr>
      <w:rFonts w:ascii="Arial" w:hAnsi="Arial"/>
      <w:b/>
      <w:bCs/>
      <w:iCs/>
      <w:caps/>
      <w:sz w:val="24"/>
      <w:szCs w:val="28"/>
      <w:lang w:val="pt-BR" w:eastAsia="ar-SA" w:bidi="ar-SA"/>
    </w:rPr>
  </w:style>
  <w:style w:type="character" w:customStyle="1" w:styleId="Ttulo3Char">
    <w:name w:val="Título 3 Char"/>
    <w:rPr>
      <w:rFonts w:ascii="Arial" w:hAnsi="Arial"/>
      <w:b/>
      <w:bCs/>
      <w:sz w:val="26"/>
      <w:szCs w:val="26"/>
      <w:lang w:val="pt-BR" w:eastAsia="ar-SA" w:bidi="ar-SA"/>
    </w:rPr>
  </w:style>
  <w:style w:type="character" w:customStyle="1" w:styleId="CorpodetextoChar">
    <w:name w:val="Corpo de texto Char"/>
    <w:rPr>
      <w:rFonts w:eastAsia="Times New Roman"/>
      <w:b/>
      <w:bCs/>
      <w:sz w:val="28"/>
      <w:szCs w:val="27"/>
    </w:rPr>
  </w:style>
  <w:style w:type="character" w:customStyle="1" w:styleId="Ttulo5Char">
    <w:name w:val="Título 5 Char"/>
    <w:rPr>
      <w:rFonts w:ascii="Lucida Sans" w:eastAsia="Times New Roman" w:hAnsi="Lucida Sans"/>
      <w:b/>
      <w:bCs/>
      <w:sz w:val="20"/>
      <w:szCs w:val="20"/>
    </w:rPr>
  </w:style>
  <w:style w:type="character" w:customStyle="1" w:styleId="RodapChar">
    <w:name w:val="Rodapé Char"/>
    <w:rPr>
      <w:rFonts w:eastAsia="Times New Roman"/>
    </w:rPr>
  </w:style>
  <w:style w:type="character" w:customStyle="1" w:styleId="FootnoteCharacters">
    <w:name w:val="Footnote Characters"/>
    <w:rPr>
      <w:vertAlign w:val="superscript"/>
    </w:rPr>
  </w:style>
  <w:style w:type="character" w:customStyle="1" w:styleId="EndnoteCharacters">
    <w:name w:val="Endnote Characters"/>
    <w:rPr>
      <w:vertAlign w:val="superscript"/>
    </w:rPr>
  </w:style>
  <w:style w:type="character" w:styleId="Hyperlink">
    <w:name w:val="Hyperlink"/>
    <w:semiHidden/>
    <w:rPr>
      <w:color w:val="000080"/>
      <w:u w:val="single"/>
    </w:rPr>
  </w:style>
  <w:style w:type="character" w:customStyle="1" w:styleId="Fontepargpadro1">
    <w:name w:val="Fonte parág. padrão1"/>
  </w:style>
  <w:style w:type="character" w:customStyle="1" w:styleId="NumberingSymbols">
    <w:name w:val="Numbering Symbols"/>
    <w:rPr>
      <w:rFonts w:ascii="Arial" w:hAnsi="Arial"/>
    </w:rPr>
  </w:style>
  <w:style w:type="character" w:customStyle="1" w:styleId="WW-FootnoteCharacters">
    <w:name w:val="WW-Footnote Characters"/>
  </w:style>
  <w:style w:type="character" w:customStyle="1" w:styleId="WW-EndnoteCharacters">
    <w:name w:val="WW-Endnote Characters"/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CabealhoChar">
    <w:name w:val="Cabeçalho Char"/>
    <w:uiPriority w:val="99"/>
    <w:rPr>
      <w:rFonts w:ascii="Arial" w:hAnsi="Arial"/>
      <w:sz w:val="24"/>
    </w:rPr>
  </w:style>
  <w:style w:type="paragraph" w:customStyle="1" w:styleId="Heading">
    <w:name w:val="Heading"/>
    <w:basedOn w:val="Normal"/>
    <w:next w:val="Corpodetexto"/>
    <w:pPr>
      <w:keepNext/>
      <w:spacing w:before="240" w:after="120"/>
    </w:pPr>
    <w:rPr>
      <w:rFonts w:ascii="Lucida Bright" w:eastAsia="DejaVu Sans" w:hAnsi="Lucida Bright" w:cs="DejaVu Sans"/>
      <w:sz w:val="28"/>
      <w:szCs w:val="28"/>
    </w:rPr>
  </w:style>
  <w:style w:type="paragraph" w:styleId="Corpodetexto">
    <w:name w:val="Body Text"/>
    <w:basedOn w:val="Normal"/>
    <w:semiHidden/>
    <w:pPr>
      <w:jc w:val="center"/>
    </w:pPr>
    <w:rPr>
      <w:b/>
      <w:bCs/>
      <w:sz w:val="28"/>
      <w:szCs w:val="27"/>
    </w:rPr>
  </w:style>
  <w:style w:type="paragraph" w:styleId="Lista">
    <w:name w:val="List"/>
    <w:basedOn w:val="Corpodetexto"/>
    <w:semiHidden/>
    <w:rPr>
      <w:rFonts w:ascii="Lucida Sans" w:hAnsi="Lucida Sans"/>
    </w:rPr>
  </w:style>
  <w:style w:type="paragraph" w:customStyle="1" w:styleId="Caption1">
    <w:name w:val="Caption1"/>
    <w:basedOn w:val="Normal"/>
    <w:pPr>
      <w:suppressLineNumbers/>
      <w:spacing w:before="120" w:after="120"/>
    </w:pPr>
    <w:rPr>
      <w:rFonts w:ascii="Lucida Sans" w:hAnsi="Lucida Sans"/>
      <w:i/>
      <w:iCs/>
    </w:rPr>
  </w:style>
  <w:style w:type="paragraph" w:customStyle="1" w:styleId="Index">
    <w:name w:val="Index"/>
    <w:basedOn w:val="Normal"/>
    <w:pPr>
      <w:suppressLineNumbers/>
    </w:pPr>
    <w:rPr>
      <w:rFonts w:ascii="Lucida Sans" w:hAnsi="Lucida Sans"/>
    </w:rPr>
  </w:style>
  <w:style w:type="paragraph" w:customStyle="1" w:styleId="0-TitSeo">
    <w:name w:val="0-TitSeção"/>
    <w:next w:val="Normal"/>
    <w:pPr>
      <w:pageBreakBefore/>
      <w:suppressAutoHyphens/>
    </w:pPr>
    <w:rPr>
      <w:rFonts w:ascii="Arial" w:eastAsia="Arial" w:hAnsi="Arial"/>
      <w:b/>
      <w:caps/>
      <w:sz w:val="28"/>
      <w:lang w:eastAsia="ar-SA"/>
    </w:rPr>
  </w:style>
  <w:style w:type="paragraph" w:styleId="Sumrio1">
    <w:name w:val="toc 1"/>
    <w:next w:val="Normal"/>
    <w:semiHidden/>
    <w:pPr>
      <w:tabs>
        <w:tab w:val="right" w:leader="dot" w:pos="9070"/>
      </w:tabs>
      <w:suppressAutoHyphens/>
    </w:pPr>
    <w:rPr>
      <w:rFonts w:ascii="Arial" w:eastAsia="Arial" w:hAnsi="Arial"/>
      <w:sz w:val="24"/>
      <w:lang w:eastAsia="ar-SA"/>
    </w:rPr>
  </w:style>
  <w:style w:type="paragraph" w:styleId="Sumrio2">
    <w:name w:val="toc 2"/>
    <w:basedOn w:val="Index"/>
    <w:semiHidden/>
    <w:pPr>
      <w:ind w:left="283"/>
    </w:pPr>
  </w:style>
  <w:style w:type="paragraph" w:styleId="Sumrio3">
    <w:name w:val="toc 3"/>
    <w:basedOn w:val="Index"/>
    <w:semiHidden/>
    <w:pPr>
      <w:ind w:left="566"/>
    </w:pPr>
  </w:style>
  <w:style w:type="paragraph" w:styleId="Sumrio4">
    <w:name w:val="toc 4"/>
    <w:basedOn w:val="Index"/>
    <w:semiHidden/>
    <w:pPr>
      <w:ind w:left="849"/>
    </w:pPr>
  </w:style>
  <w:style w:type="paragraph" w:styleId="Sumrio5">
    <w:name w:val="toc 5"/>
    <w:basedOn w:val="Index"/>
    <w:semiHidden/>
    <w:pPr>
      <w:ind w:left="1132"/>
    </w:pPr>
  </w:style>
  <w:style w:type="paragraph" w:styleId="Sumrio6">
    <w:name w:val="toc 6"/>
    <w:basedOn w:val="Index"/>
    <w:semiHidden/>
    <w:pPr>
      <w:ind w:left="1415"/>
    </w:pPr>
  </w:style>
  <w:style w:type="paragraph" w:styleId="Sumrio7">
    <w:name w:val="toc 7"/>
    <w:basedOn w:val="Index"/>
    <w:semiHidden/>
    <w:pPr>
      <w:ind w:left="1698"/>
    </w:pPr>
  </w:style>
  <w:style w:type="paragraph" w:styleId="Sumrio8">
    <w:name w:val="toc 8"/>
    <w:basedOn w:val="Index"/>
    <w:semiHidden/>
    <w:pPr>
      <w:ind w:left="1981"/>
    </w:pPr>
  </w:style>
  <w:style w:type="paragraph" w:styleId="Sumrio9">
    <w:name w:val="toc 9"/>
    <w:basedOn w:val="Index"/>
    <w:semiHidden/>
    <w:pPr>
      <w:ind w:left="2264"/>
    </w:pPr>
  </w:style>
  <w:style w:type="paragraph" w:styleId="Rodap">
    <w:name w:val="footer"/>
    <w:basedOn w:val="Normal"/>
    <w:semiHidden/>
    <w:pPr>
      <w:suppressLineNumbers/>
    </w:pPr>
  </w:style>
  <w:style w:type="paragraph" w:styleId="NormalWeb">
    <w:name w:val="Normal (Web)"/>
    <w:basedOn w:val="Normal"/>
    <w:uiPriority w:val="99"/>
    <w:pPr>
      <w:suppressAutoHyphens w:val="0"/>
      <w:spacing w:before="280" w:after="119"/>
    </w:pPr>
  </w:style>
  <w:style w:type="paragraph" w:customStyle="1" w:styleId="Contents10">
    <w:name w:val="Contents 10"/>
    <w:basedOn w:val="Index"/>
    <w:pPr>
      <w:ind w:left="2547"/>
    </w:pPr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paragraph" w:customStyle="1" w:styleId="Capa">
    <w:name w:val="Capa"/>
    <w:basedOn w:val="Rodap"/>
    <w:pPr>
      <w:jc w:val="right"/>
    </w:pPr>
    <w:rPr>
      <w:rFonts w:ascii="Lucida Sans" w:hAnsi="Lucida Sans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Corpodetexto"/>
  </w:style>
  <w:style w:type="paragraph" w:customStyle="1" w:styleId="NormalSimples">
    <w:name w:val="NormalSimples"/>
    <w:next w:val="Normal"/>
    <w:pPr>
      <w:suppressAutoHyphens/>
    </w:pPr>
    <w:rPr>
      <w:rFonts w:ascii="Arial" w:eastAsia="Arial" w:hAnsi="Arial" w:cs="Arial"/>
      <w:bCs/>
      <w:sz w:val="24"/>
      <w:szCs w:val="24"/>
      <w:lang w:eastAsia="ar-SA"/>
    </w:rPr>
  </w:style>
  <w:style w:type="paragraph" w:customStyle="1" w:styleId="0-CitacoesLongas">
    <w:name w:val="0-CitacoesLongas"/>
    <w:basedOn w:val="Normal"/>
    <w:pPr>
      <w:spacing w:before="180" w:after="180" w:line="240" w:lineRule="auto"/>
      <w:ind w:left="2268" w:firstLine="0"/>
    </w:pPr>
    <w:rPr>
      <w:sz w:val="20"/>
    </w:rPr>
  </w:style>
  <w:style w:type="paragraph" w:customStyle="1" w:styleId="0-Notas">
    <w:name w:val="0-Notas"/>
    <w:next w:val="Normal"/>
    <w:pPr>
      <w:suppressAutoHyphens/>
      <w:jc w:val="both"/>
    </w:pPr>
    <w:rPr>
      <w:rFonts w:ascii="Arial" w:eastAsia="Arial" w:hAnsi="Arial"/>
      <w:lang w:eastAsia="ar-SA"/>
    </w:rPr>
  </w:style>
  <w:style w:type="paragraph" w:customStyle="1" w:styleId="0-LegFigura">
    <w:name w:val="0-LegFigura"/>
    <w:next w:val="Normal"/>
    <w:pPr>
      <w:suppressAutoHyphens/>
      <w:jc w:val="both"/>
    </w:pPr>
    <w:rPr>
      <w:rFonts w:ascii="Arial" w:eastAsia="Arial" w:hAnsi="Arial"/>
      <w:lang w:eastAsia="ar-SA"/>
    </w:rPr>
  </w:style>
  <w:style w:type="paragraph" w:customStyle="1" w:styleId="0-Natureza">
    <w:name w:val="0-Natureza"/>
    <w:next w:val="Normal"/>
    <w:pPr>
      <w:suppressAutoHyphens/>
      <w:spacing w:before="2400"/>
      <w:ind w:left="4536"/>
      <w:jc w:val="both"/>
    </w:pPr>
    <w:rPr>
      <w:rFonts w:ascii="Arial" w:eastAsia="Arial" w:hAnsi="Arial"/>
      <w:sz w:val="24"/>
      <w:lang w:eastAsia="ar-SA"/>
    </w:rPr>
  </w:style>
  <w:style w:type="paragraph" w:customStyle="1" w:styleId="0-Autor">
    <w:name w:val="0-Autor"/>
    <w:next w:val="Normal"/>
    <w:pPr>
      <w:suppressAutoHyphens/>
      <w:jc w:val="center"/>
    </w:pPr>
    <w:rPr>
      <w:rFonts w:ascii="Arial" w:eastAsia="Arial" w:hAnsi="Arial"/>
      <w:b/>
      <w:caps/>
      <w:sz w:val="28"/>
      <w:lang w:eastAsia="ar-SA"/>
    </w:rPr>
  </w:style>
  <w:style w:type="paragraph" w:customStyle="1" w:styleId="0-TitTCC">
    <w:name w:val="0-TitTCC"/>
    <w:next w:val="Normal"/>
    <w:pPr>
      <w:suppressAutoHyphens/>
      <w:spacing w:before="3120"/>
      <w:jc w:val="center"/>
    </w:pPr>
    <w:rPr>
      <w:rFonts w:ascii="Arial" w:eastAsia="Arial" w:hAnsi="Arial"/>
      <w:b/>
      <w:caps/>
      <w:sz w:val="28"/>
      <w:lang w:eastAsia="ar-SA"/>
    </w:rPr>
  </w:style>
  <w:style w:type="paragraph" w:customStyle="1" w:styleId="0-SubTitTCC">
    <w:name w:val="0-SubTitTCC"/>
    <w:next w:val="Normal"/>
    <w:pPr>
      <w:suppressAutoHyphens/>
      <w:jc w:val="center"/>
    </w:pPr>
    <w:rPr>
      <w:rFonts w:ascii="Arial" w:eastAsia="Arial" w:hAnsi="Arial"/>
      <w:sz w:val="28"/>
      <w:lang w:eastAsia="ar-SA"/>
    </w:rPr>
  </w:style>
  <w:style w:type="paragraph" w:customStyle="1" w:styleId="0-IES">
    <w:name w:val="0-IES"/>
    <w:next w:val="Normal"/>
    <w:pPr>
      <w:suppressAutoHyphens/>
      <w:spacing w:after="3120"/>
      <w:jc w:val="center"/>
    </w:pPr>
    <w:rPr>
      <w:rFonts w:ascii="Arial" w:eastAsia="Arial" w:hAnsi="Arial"/>
      <w:b/>
      <w:lang w:eastAsia="ar-SA"/>
    </w:rPr>
  </w:style>
  <w:style w:type="paragraph" w:customStyle="1" w:styleId="0-Local">
    <w:name w:val="0-Local"/>
    <w:next w:val="Normal"/>
    <w:pPr>
      <w:suppressAutoHyphens/>
      <w:spacing w:before="5000"/>
      <w:jc w:val="center"/>
    </w:pPr>
    <w:rPr>
      <w:rFonts w:ascii="Arial" w:eastAsia="Arial" w:hAnsi="Arial"/>
      <w:b/>
      <w:sz w:val="28"/>
      <w:lang w:eastAsia="ar-SA"/>
    </w:rPr>
  </w:style>
  <w:style w:type="paragraph" w:customStyle="1" w:styleId="0-AutorAFR">
    <w:name w:val="0-AutorAFR"/>
    <w:next w:val="Normal"/>
    <w:pPr>
      <w:suppressAutoHyphens/>
      <w:jc w:val="center"/>
    </w:pPr>
    <w:rPr>
      <w:rFonts w:ascii="Arial" w:eastAsia="Arial" w:hAnsi="Arial"/>
      <w:b/>
      <w:caps/>
      <w:sz w:val="28"/>
      <w:lang w:eastAsia="ar-SA"/>
    </w:rPr>
  </w:style>
  <w:style w:type="paragraph" w:customStyle="1" w:styleId="0-TitAFR">
    <w:name w:val="0-TitAFR"/>
    <w:next w:val="Normal"/>
    <w:pPr>
      <w:suppressAutoHyphens/>
      <w:spacing w:before="5200"/>
      <w:jc w:val="center"/>
    </w:pPr>
    <w:rPr>
      <w:rFonts w:ascii="Arial" w:eastAsia="Arial" w:hAnsi="Arial"/>
      <w:b/>
      <w:caps/>
      <w:sz w:val="28"/>
      <w:lang w:eastAsia="ar-SA"/>
    </w:rPr>
  </w:style>
  <w:style w:type="paragraph" w:customStyle="1" w:styleId="0-Data">
    <w:name w:val="0-Data"/>
    <w:next w:val="Normal"/>
    <w:pPr>
      <w:suppressAutoHyphens/>
      <w:jc w:val="center"/>
    </w:pPr>
    <w:rPr>
      <w:rFonts w:ascii="Arial" w:eastAsia="Arial" w:hAnsi="Arial"/>
      <w:b/>
      <w:sz w:val="28"/>
      <w:lang w:eastAsia="ar-SA"/>
    </w:rPr>
  </w:style>
  <w:style w:type="paragraph" w:customStyle="1" w:styleId="0-Dedicatoria">
    <w:name w:val="0-Dedicatoria"/>
    <w:next w:val="Normal"/>
    <w:pPr>
      <w:suppressAutoHyphens/>
      <w:spacing w:before="6000"/>
      <w:ind w:left="4536"/>
      <w:jc w:val="both"/>
    </w:pPr>
    <w:rPr>
      <w:rFonts w:ascii="Arial" w:eastAsia="Arial" w:hAnsi="Arial"/>
      <w:sz w:val="24"/>
      <w:lang w:eastAsia="ar-SA"/>
    </w:rPr>
  </w:style>
  <w:style w:type="paragraph" w:customStyle="1" w:styleId="0-TitAgradec">
    <w:name w:val="0-TitAgradec"/>
    <w:basedOn w:val="Normal"/>
    <w:pPr>
      <w:spacing w:before="1200" w:after="1200" w:line="240" w:lineRule="auto"/>
      <w:ind w:firstLine="0"/>
      <w:jc w:val="center"/>
    </w:pPr>
    <w:rPr>
      <w:b/>
      <w:caps/>
      <w:sz w:val="28"/>
    </w:rPr>
  </w:style>
  <w:style w:type="paragraph" w:customStyle="1" w:styleId="0-TextoAgradec">
    <w:name w:val="0-TextoAgradec"/>
    <w:next w:val="Normal"/>
    <w:pPr>
      <w:suppressAutoHyphens/>
      <w:spacing w:line="360" w:lineRule="auto"/>
      <w:ind w:left="1701"/>
    </w:pPr>
    <w:rPr>
      <w:rFonts w:ascii="Arial" w:eastAsia="Arial" w:hAnsi="Arial"/>
      <w:sz w:val="24"/>
      <w:lang w:eastAsia="ar-SA"/>
    </w:rPr>
  </w:style>
  <w:style w:type="paragraph" w:customStyle="1" w:styleId="0-Epigrafe">
    <w:name w:val="0-Epigrafe"/>
    <w:next w:val="Normal"/>
    <w:pPr>
      <w:suppressAutoHyphens/>
      <w:spacing w:before="6000"/>
      <w:ind w:left="4536"/>
    </w:pPr>
    <w:rPr>
      <w:rFonts w:ascii="Arial" w:eastAsia="Arial" w:hAnsi="Arial"/>
      <w:i/>
      <w:sz w:val="24"/>
      <w:lang w:eastAsia="ar-SA"/>
    </w:rPr>
  </w:style>
  <w:style w:type="paragraph" w:customStyle="1" w:styleId="0-AutorEpigr">
    <w:name w:val="0-AutorEpigr"/>
    <w:next w:val="Normal"/>
    <w:pPr>
      <w:suppressAutoHyphens/>
      <w:jc w:val="right"/>
    </w:pPr>
    <w:rPr>
      <w:rFonts w:ascii="Arial" w:eastAsia="Arial" w:hAnsi="Arial"/>
      <w:sz w:val="24"/>
      <w:lang w:eastAsia="ar-SA"/>
    </w:rPr>
  </w:style>
  <w:style w:type="paragraph" w:customStyle="1" w:styleId="0-TitResumo">
    <w:name w:val="0-TitResumo"/>
    <w:next w:val="Normal"/>
    <w:pPr>
      <w:suppressAutoHyphens/>
      <w:spacing w:before="1200" w:after="1200"/>
      <w:jc w:val="center"/>
    </w:pPr>
    <w:rPr>
      <w:rFonts w:ascii="Arial" w:eastAsia="Arial" w:hAnsi="Arial"/>
      <w:b/>
      <w:caps/>
      <w:sz w:val="28"/>
      <w:lang w:eastAsia="ar-SA"/>
    </w:rPr>
  </w:style>
  <w:style w:type="paragraph" w:customStyle="1" w:styleId="0-TextoResumo">
    <w:name w:val="0-TextoResumo"/>
    <w:next w:val="Normal"/>
    <w:pPr>
      <w:suppressAutoHyphens/>
      <w:jc w:val="both"/>
    </w:pPr>
    <w:rPr>
      <w:rFonts w:ascii="Arial" w:eastAsia="Arial" w:hAnsi="Arial"/>
      <w:sz w:val="24"/>
      <w:lang w:eastAsia="ar-SA"/>
    </w:rPr>
  </w:style>
  <w:style w:type="paragraph" w:customStyle="1" w:styleId="0-TitTextoSemNum">
    <w:name w:val="0-TitTextoSemNum"/>
    <w:next w:val="Normal"/>
    <w:pPr>
      <w:pageBreakBefore/>
      <w:suppressAutoHyphens/>
      <w:spacing w:line="360" w:lineRule="auto"/>
    </w:pPr>
    <w:rPr>
      <w:rFonts w:ascii="Arial" w:eastAsia="Arial" w:hAnsi="Arial"/>
      <w:b/>
      <w:sz w:val="24"/>
      <w:lang w:eastAsia="ar-SA"/>
    </w:rPr>
  </w:style>
  <w:style w:type="paragraph" w:customStyle="1" w:styleId="0-TitTextoComNum">
    <w:name w:val="0-TitTextoComNum"/>
    <w:next w:val="Normal"/>
    <w:pPr>
      <w:numPr>
        <w:numId w:val="3"/>
      </w:numPr>
      <w:suppressAutoHyphens/>
      <w:spacing w:after="180" w:line="360" w:lineRule="auto"/>
    </w:pPr>
    <w:rPr>
      <w:rFonts w:ascii="Arial" w:eastAsia="Arial" w:hAnsi="Arial"/>
      <w:b/>
      <w:caps/>
      <w:sz w:val="24"/>
      <w:lang w:eastAsia="ar-SA"/>
    </w:rPr>
  </w:style>
  <w:style w:type="paragraph" w:customStyle="1" w:styleId="0-SubTitComNum">
    <w:name w:val="0-SubTitComNum"/>
    <w:next w:val="Normal"/>
    <w:pPr>
      <w:numPr>
        <w:numId w:val="4"/>
      </w:numPr>
      <w:suppressAutoHyphens/>
      <w:spacing w:before="720" w:after="720"/>
    </w:pPr>
    <w:rPr>
      <w:rFonts w:ascii="Arial" w:eastAsia="Arial" w:hAnsi="Arial"/>
      <w:sz w:val="24"/>
      <w:lang w:eastAsia="ar-SA"/>
    </w:rPr>
  </w:style>
  <w:style w:type="paragraph" w:customStyle="1" w:styleId="0-LocalAFR">
    <w:name w:val="0-LocalAFR"/>
    <w:next w:val="Normal"/>
    <w:pPr>
      <w:suppressAutoHyphens/>
      <w:spacing w:before="2400"/>
      <w:jc w:val="center"/>
    </w:pPr>
    <w:rPr>
      <w:rFonts w:ascii="Arial" w:eastAsia="Arial" w:hAnsi="Arial"/>
      <w:b/>
      <w:sz w:val="28"/>
      <w:lang w:eastAsia="ar-SA"/>
    </w:rPr>
  </w:style>
  <w:style w:type="paragraph" w:customStyle="1" w:styleId="0-TextoNormal">
    <w:name w:val="0-TextoNormal"/>
    <w:next w:val="Normal"/>
    <w:pPr>
      <w:suppressAutoHyphens/>
      <w:spacing w:line="360" w:lineRule="auto"/>
      <w:ind w:left="1418"/>
      <w:jc w:val="both"/>
    </w:pPr>
    <w:rPr>
      <w:rFonts w:ascii="Arial" w:eastAsia="Arial" w:hAnsi="Arial"/>
      <w:sz w:val="24"/>
      <w:szCs w:val="24"/>
      <w:lang w:eastAsia="ar-SA"/>
    </w:rPr>
  </w:style>
  <w:style w:type="paragraph" w:customStyle="1" w:styleId="0-LocalAPOV">
    <w:name w:val="0-LocalAPOV"/>
    <w:next w:val="Normal"/>
    <w:pPr>
      <w:suppressAutoHyphens/>
      <w:spacing w:before="1200" w:after="960"/>
      <w:jc w:val="center"/>
    </w:pPr>
    <w:rPr>
      <w:rFonts w:ascii="Arial" w:eastAsia="Arial" w:hAnsi="Arial"/>
      <w:sz w:val="24"/>
      <w:lang w:eastAsia="ar-SA"/>
    </w:rPr>
  </w:style>
  <w:style w:type="paragraph" w:customStyle="1" w:styleId="0-TitTCCAprov">
    <w:name w:val="0-TitTCCAprov"/>
    <w:basedOn w:val="0-TitTCC"/>
    <w:next w:val="Normal"/>
    <w:pPr>
      <w:spacing w:before="2400"/>
    </w:pPr>
  </w:style>
  <w:style w:type="paragraph" w:customStyle="1" w:styleId="0-Banca">
    <w:name w:val="0-Banca"/>
    <w:next w:val="Normal"/>
    <w:pPr>
      <w:suppressAutoHyphens/>
      <w:spacing w:before="180"/>
      <w:jc w:val="both"/>
    </w:pPr>
    <w:rPr>
      <w:rFonts w:ascii="Arial" w:eastAsia="Arial" w:hAnsi="Arial"/>
      <w:sz w:val="24"/>
      <w:lang w:eastAsia="ar-SA"/>
    </w:rPr>
  </w:style>
  <w:style w:type="paragraph" w:customStyle="1" w:styleId="0-TitCap1">
    <w:name w:val="0-TitCap1"/>
    <w:next w:val="Normal"/>
    <w:pPr>
      <w:numPr>
        <w:numId w:val="2"/>
      </w:numPr>
      <w:suppressAutoHyphens/>
      <w:spacing w:before="720" w:after="720"/>
    </w:pPr>
    <w:rPr>
      <w:rFonts w:ascii="Arial" w:eastAsia="Arial" w:hAnsi="Arial"/>
      <w:b/>
      <w:caps/>
      <w:sz w:val="24"/>
      <w:lang w:eastAsia="ar-SA"/>
    </w:rPr>
  </w:style>
  <w:style w:type="paragraph" w:customStyle="1" w:styleId="0-TitCap2">
    <w:name w:val="0-TitCap2"/>
    <w:next w:val="Normal"/>
    <w:pPr>
      <w:tabs>
        <w:tab w:val="num" w:pos="0"/>
      </w:tabs>
      <w:suppressAutoHyphens/>
      <w:spacing w:before="720" w:after="720"/>
      <w:ind w:left="432" w:hanging="432"/>
    </w:pPr>
    <w:rPr>
      <w:rFonts w:ascii="Arial" w:eastAsia="Arial" w:hAnsi="Arial"/>
      <w:caps/>
      <w:sz w:val="24"/>
      <w:lang w:eastAsia="ar-SA"/>
    </w:rPr>
  </w:style>
  <w:style w:type="paragraph" w:customStyle="1" w:styleId="0-TitCap3">
    <w:name w:val="0-TitCap3"/>
    <w:next w:val="Normal"/>
    <w:pPr>
      <w:tabs>
        <w:tab w:val="num" w:pos="0"/>
      </w:tabs>
      <w:suppressAutoHyphens/>
      <w:spacing w:before="720" w:after="720"/>
      <w:ind w:left="432" w:hanging="432"/>
    </w:pPr>
    <w:rPr>
      <w:rFonts w:ascii="Arial" w:eastAsia="Arial" w:hAnsi="Arial"/>
      <w:sz w:val="24"/>
      <w:lang w:eastAsia="ar-SA"/>
    </w:rPr>
  </w:style>
  <w:style w:type="paragraph" w:styleId="Cabealho">
    <w:name w:val="header"/>
    <w:basedOn w:val="Normal"/>
    <w:uiPriority w:val="99"/>
    <w:pPr>
      <w:tabs>
        <w:tab w:val="center" w:pos="4513"/>
        <w:tab w:val="right" w:pos="9026"/>
      </w:tabs>
    </w:pPr>
  </w:style>
  <w:style w:type="paragraph" w:customStyle="1" w:styleId="Ttulodocurso">
    <w:name w:val="Título do curso"/>
    <w:basedOn w:val="0-TitTCC"/>
    <w:pPr>
      <w:spacing w:before="0"/>
    </w:pPr>
  </w:style>
  <w:style w:type="paragraph" w:customStyle="1" w:styleId="TabeladeGrade31">
    <w:name w:val="Tabela de Grade 31"/>
    <w:basedOn w:val="Ttulo1"/>
    <w:next w:val="Normal"/>
    <w:uiPriority w:val="39"/>
    <w:semiHidden/>
    <w:unhideWhenUsed/>
    <w:qFormat/>
    <w:rsid w:val="002F03A6"/>
    <w:pPr>
      <w:ind w:firstLine="0"/>
      <w:jc w:val="left"/>
      <w:outlineLvl w:val="9"/>
    </w:pPr>
    <w:rPr>
      <w:rFonts w:ascii="Cambria" w:hAnsi="Cambria"/>
      <w:color w:val="365F91"/>
      <w:lang w:eastAsia="en-US"/>
    </w:rPr>
  </w:style>
  <w:style w:type="paragraph" w:customStyle="1" w:styleId="SombreamentoEscuro-nfase11">
    <w:name w:val="Sombreamento Escuro - Ênfase 11"/>
    <w:hidden/>
    <w:uiPriority w:val="99"/>
    <w:semiHidden/>
    <w:rsid w:val="00794773"/>
    <w:rPr>
      <w:rFonts w:ascii="Arial" w:hAnsi="Arial"/>
      <w:sz w:val="24"/>
      <w:lang w:eastAsia="ar-SA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9477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794773"/>
    <w:rPr>
      <w:rFonts w:ascii="Tahoma" w:hAnsi="Tahoma" w:cs="Tahoma"/>
      <w:sz w:val="16"/>
      <w:szCs w:val="16"/>
      <w:lang w:eastAsia="ar-SA"/>
    </w:rPr>
  </w:style>
  <w:style w:type="character" w:styleId="Refdecomentrio">
    <w:name w:val="annotation reference"/>
    <w:uiPriority w:val="99"/>
    <w:semiHidden/>
    <w:unhideWhenUsed/>
    <w:rsid w:val="00675635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675635"/>
    <w:rPr>
      <w:sz w:val="20"/>
    </w:rPr>
  </w:style>
  <w:style w:type="character" w:customStyle="1" w:styleId="TextodecomentrioChar">
    <w:name w:val="Texto de comentário Char"/>
    <w:link w:val="Textodecomentrio"/>
    <w:uiPriority w:val="99"/>
    <w:rsid w:val="00675635"/>
    <w:rPr>
      <w:rFonts w:ascii="Arial" w:hAnsi="Arial"/>
      <w:lang w:eastAsia="ar-SA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675635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675635"/>
    <w:rPr>
      <w:rFonts w:ascii="Arial" w:hAnsi="Arial"/>
      <w:b/>
      <w:bCs/>
      <w:lang w:eastAsia="ar-SA"/>
    </w:rPr>
  </w:style>
  <w:style w:type="table" w:styleId="Tabelacomgrade">
    <w:name w:val="Table Grid"/>
    <w:basedOn w:val="Tabelanormal"/>
    <w:uiPriority w:val="59"/>
    <w:rsid w:val="00060B2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0-BancaComponentes">
    <w:name w:val="0-BancaComponentes"/>
    <w:next w:val="Normal"/>
    <w:qFormat/>
    <w:rsid w:val="000A1072"/>
    <w:rPr>
      <w:rFonts w:ascii="Arial" w:eastAsia="Calibri" w:hAnsi="Arial"/>
      <w:sz w:val="24"/>
      <w:szCs w:val="22"/>
      <w:lang w:eastAsia="en-US"/>
    </w:rPr>
  </w:style>
  <w:style w:type="paragraph" w:customStyle="1" w:styleId="0-BancaInstituicao">
    <w:name w:val="0-BancaInstituicao"/>
    <w:next w:val="Normal"/>
    <w:qFormat/>
    <w:rsid w:val="000A1072"/>
    <w:pPr>
      <w:spacing w:after="200"/>
    </w:pPr>
    <w:rPr>
      <w:rFonts w:ascii="Arial" w:eastAsia="Calibri" w:hAnsi="Arial"/>
      <w:sz w:val="24"/>
      <w:szCs w:val="22"/>
      <w:lang w:eastAsia="en-US"/>
    </w:rPr>
  </w:style>
  <w:style w:type="paragraph" w:customStyle="1" w:styleId="0-NaturezaFolhaAPROV">
    <w:name w:val="0-NaturezaFolhaAPROV"/>
    <w:next w:val="Normal"/>
    <w:qFormat/>
    <w:rsid w:val="000A1072"/>
    <w:pPr>
      <w:spacing w:before="1700"/>
      <w:ind w:left="4536"/>
      <w:jc w:val="both"/>
    </w:pPr>
    <w:rPr>
      <w:rFonts w:ascii="Arial" w:eastAsia="Calibri" w:hAnsi="Arial"/>
      <w:sz w:val="24"/>
      <w:szCs w:val="22"/>
      <w:lang w:eastAsia="en-US"/>
    </w:rPr>
  </w:style>
  <w:style w:type="paragraph" w:customStyle="1" w:styleId="0-Normal">
    <w:name w:val="0-Normal"/>
    <w:qFormat/>
    <w:rsid w:val="000A1072"/>
    <w:pPr>
      <w:spacing w:line="360" w:lineRule="auto"/>
      <w:ind w:firstLine="1418"/>
      <w:jc w:val="both"/>
    </w:pPr>
    <w:rPr>
      <w:rFonts w:ascii="Arial" w:eastAsia="Calibri" w:hAnsi="Arial"/>
      <w:sz w:val="24"/>
      <w:szCs w:val="22"/>
      <w:lang w:eastAsia="en-US"/>
    </w:rPr>
  </w:style>
  <w:style w:type="paragraph" w:customStyle="1" w:styleId="0-TituloFolhaAPROV">
    <w:name w:val="0-TituloFolhaAPROV"/>
    <w:next w:val="0-Normal"/>
    <w:qFormat/>
    <w:rsid w:val="000A1072"/>
    <w:pPr>
      <w:spacing w:before="2000" w:line="360" w:lineRule="auto"/>
      <w:jc w:val="center"/>
    </w:pPr>
    <w:rPr>
      <w:rFonts w:ascii="Arial" w:eastAsia="Calibri" w:hAnsi="Arial"/>
      <w:b/>
      <w:caps/>
      <w:sz w:val="28"/>
      <w:szCs w:val="22"/>
      <w:lang w:eastAsia="en-US"/>
    </w:rPr>
  </w:style>
  <w:style w:type="paragraph" w:customStyle="1" w:styleId="Estilo1">
    <w:name w:val="Estilo1"/>
    <w:basedOn w:val="Normal"/>
    <w:qFormat/>
    <w:rsid w:val="00BA547D"/>
    <w:pPr>
      <w:suppressAutoHyphens w:val="0"/>
      <w:spacing w:after="200" w:line="480" w:lineRule="auto"/>
      <w:ind w:firstLine="0"/>
    </w:pPr>
    <w:rPr>
      <w:rFonts w:eastAsia="Calibri" w:cs="Arial"/>
      <w:b/>
      <w:sz w:val="28"/>
      <w:szCs w:val="28"/>
      <w:lang w:eastAsia="en-US"/>
    </w:rPr>
  </w:style>
  <w:style w:type="paragraph" w:styleId="Legenda">
    <w:name w:val="caption"/>
    <w:basedOn w:val="Normal"/>
    <w:next w:val="Normal"/>
    <w:uiPriority w:val="35"/>
    <w:unhideWhenUsed/>
    <w:qFormat/>
    <w:rsid w:val="00CF3A74"/>
    <w:pPr>
      <w:suppressAutoHyphens w:val="0"/>
      <w:spacing w:after="200" w:line="240" w:lineRule="auto"/>
      <w:ind w:firstLine="0"/>
      <w:jc w:val="left"/>
    </w:pPr>
    <w:rPr>
      <w:rFonts w:ascii="Calibri" w:eastAsia="Calibri" w:hAnsi="Calibri"/>
      <w:b/>
      <w:bCs/>
      <w:color w:val="4F81BD"/>
      <w:sz w:val="18"/>
      <w:szCs w:val="18"/>
      <w:lang w:eastAsia="en-US"/>
    </w:rPr>
  </w:style>
  <w:style w:type="paragraph" w:styleId="PargrafodaLista">
    <w:name w:val="List Paragraph"/>
    <w:basedOn w:val="Normal"/>
    <w:uiPriority w:val="34"/>
    <w:qFormat/>
    <w:rsid w:val="009B423C"/>
    <w:pPr>
      <w:suppressAutoHyphens w:val="0"/>
      <w:spacing w:after="200" w:line="276" w:lineRule="auto"/>
      <w:ind w:left="720" w:firstLine="0"/>
      <w:contextualSpacing/>
      <w:jc w:val="left"/>
    </w:pPr>
    <w:rPr>
      <w:rFonts w:ascii="Calibri" w:eastAsia="Calibri" w:hAnsi="Calibri"/>
      <w:sz w:val="22"/>
      <w:szCs w:val="22"/>
      <w:lang w:eastAsia="en-US"/>
    </w:rPr>
  </w:style>
  <w:style w:type="paragraph" w:styleId="SemEspaamento">
    <w:name w:val="No Spacing"/>
    <w:uiPriority w:val="1"/>
    <w:qFormat/>
    <w:rsid w:val="00487393"/>
    <w:rPr>
      <w:rFonts w:ascii="Calibri" w:eastAsia="Calibri" w:hAnsi="Calibri"/>
      <w:sz w:val="22"/>
      <w:szCs w:val="22"/>
      <w:lang w:eastAsia="en-US"/>
    </w:rPr>
  </w:style>
  <w:style w:type="character" w:customStyle="1" w:styleId="apple-converted-space">
    <w:name w:val="apple-converted-space"/>
    <w:basedOn w:val="Fontepargpadro"/>
    <w:rsid w:val="00731ED8"/>
  </w:style>
  <w:style w:type="character" w:styleId="Forte">
    <w:name w:val="Strong"/>
    <w:basedOn w:val="Fontepargpadro"/>
    <w:uiPriority w:val="22"/>
    <w:qFormat/>
    <w:rsid w:val="00731ED8"/>
    <w:rPr>
      <w:b/>
      <w:bCs/>
    </w:rPr>
  </w:style>
  <w:style w:type="character" w:styleId="TextodoEspaoReservado">
    <w:name w:val="Placeholder Text"/>
    <w:basedOn w:val="Fontepargpadro"/>
    <w:uiPriority w:val="99"/>
    <w:semiHidden/>
    <w:rsid w:val="00325835"/>
    <w:rPr>
      <w:color w:val="808080"/>
    </w:rPr>
  </w:style>
  <w:style w:type="paragraph" w:customStyle="1" w:styleId="RME-Resumo">
    <w:name w:val="RME - Resumo"/>
    <w:basedOn w:val="Normal"/>
    <w:rsid w:val="00BD099F"/>
    <w:pPr>
      <w:numPr>
        <w:numId w:val="10"/>
      </w:numPr>
      <w:suppressAutoHyphens w:val="0"/>
      <w:spacing w:before="80" w:line="240" w:lineRule="auto"/>
    </w:pPr>
    <w:rPr>
      <w:rFonts w:ascii="Times New Roman" w:hAnsi="Times New Roman"/>
      <w:sz w:val="18"/>
      <w:lang w:eastAsia="pt-BR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586740"/>
    <w:pPr>
      <w:spacing w:line="240" w:lineRule="auto"/>
    </w:pPr>
    <w:rPr>
      <w:sz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586740"/>
    <w:rPr>
      <w:rFonts w:ascii="Arial" w:hAnsi="Arial"/>
      <w:lang w:eastAsia="ar-SA"/>
    </w:rPr>
  </w:style>
  <w:style w:type="character" w:styleId="Refdenotaderodap">
    <w:name w:val="footnote reference"/>
    <w:basedOn w:val="Fontepargpadro"/>
    <w:uiPriority w:val="99"/>
    <w:semiHidden/>
    <w:unhideWhenUsed/>
    <w:rsid w:val="00586740"/>
    <w:rPr>
      <w:vertAlign w:val="superscript"/>
    </w:rPr>
  </w:style>
  <w:style w:type="table" w:customStyle="1" w:styleId="Tabelacomgrade1">
    <w:name w:val="Tabela com grade1"/>
    <w:basedOn w:val="Tabelanormal"/>
    <w:next w:val="Tabelacomgrade"/>
    <w:uiPriority w:val="39"/>
    <w:rsid w:val="001F77AA"/>
    <w:rPr>
      <w:rFonts w:ascii="Calibri" w:hAnsi="Calibri"/>
      <w:sz w:val="24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045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6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3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274EAF-71F0-46D5-BCDE-EB122BC253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387</TotalTime>
  <Pages>2</Pages>
  <Words>343</Words>
  <Characters>1858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PROPOSTA TG PRÉ TEXTO 2012</vt:lpstr>
      <vt:lpstr>PROPOSTA TG PRÉ TEXTO 2012</vt:lpstr>
    </vt:vector>
  </TitlesOfParts>
  <Company>FRInfo</Company>
  <LinksUpToDate>false</LinksUpToDate>
  <CharactersWithSpaces>2197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PROPOSTA TG PRÉ TEXTO 2012</dc:title>
  <dc:subject>MATERIAL PARA PG II FATEC FRANCA 2012</dc:subject>
  <dc:creator>Profs. Tadeu Melo Jr, Carlos E F Roland, Fernanda</dc:creator>
  <cp:keywords/>
  <dc:description>Material suporte para as disciplinas de Projeto de Graduação, FATEC Franca, contendo NORMAS do TG.</dc:description>
  <cp:lastModifiedBy>João Paulo Fernandes Rodrigues</cp:lastModifiedBy>
  <cp:revision>38</cp:revision>
  <cp:lastPrinted>2016-03-17T13:59:00Z</cp:lastPrinted>
  <dcterms:created xsi:type="dcterms:W3CDTF">2016-09-01T19:08:00Z</dcterms:created>
  <dcterms:modified xsi:type="dcterms:W3CDTF">2021-07-15T22:06:00Z</dcterms:modified>
</cp:coreProperties>
</file>